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C5DB1E" w14:textId="77777777" w:rsidR="00501EAA" w:rsidRPr="009138C1" w:rsidRDefault="009138C1" w:rsidP="001C6852">
      <w:pPr>
        <w:pStyle w:val="Naslovdokumenta"/>
        <w:spacing w:line="360" w:lineRule="auto"/>
        <w:rPr>
          <w:b w:val="0"/>
          <w:bCs/>
          <w:sz w:val="28"/>
          <w:szCs w:val="28"/>
        </w:rPr>
      </w:pPr>
      <w:r w:rsidRPr="009138C1">
        <w:rPr>
          <w:b w:val="0"/>
          <w:bCs/>
          <w:sz w:val="28"/>
          <w:szCs w:val="28"/>
        </w:rPr>
        <w:t>SVEUČILIŠTE U ZAGREBU</w:t>
      </w:r>
    </w:p>
    <w:p w14:paraId="35CCE958" w14:textId="77777777" w:rsidR="00750888" w:rsidRPr="009138C1" w:rsidRDefault="00501EAA" w:rsidP="001C6852">
      <w:pPr>
        <w:pStyle w:val="Naslovdokumenta"/>
        <w:spacing w:line="360" w:lineRule="auto"/>
        <w:rPr>
          <w:sz w:val="28"/>
          <w:szCs w:val="28"/>
        </w:rPr>
      </w:pPr>
      <w:r w:rsidRPr="009138C1">
        <w:rPr>
          <w:sz w:val="28"/>
          <w:szCs w:val="28"/>
        </w:rPr>
        <w:t>FAKULTET ELEKTROTEHNIKE I RAČUNARSTVA</w:t>
      </w:r>
    </w:p>
    <w:p w14:paraId="672A6659" w14:textId="77777777" w:rsidR="00750888" w:rsidRDefault="00750888" w:rsidP="001C6852">
      <w:pPr>
        <w:spacing w:line="360" w:lineRule="auto"/>
        <w:jc w:val="center"/>
      </w:pPr>
    </w:p>
    <w:p w14:paraId="0A37501D" w14:textId="77777777" w:rsidR="00750888" w:rsidRDefault="00750888" w:rsidP="001C6852">
      <w:pPr>
        <w:spacing w:line="360" w:lineRule="auto"/>
        <w:jc w:val="center"/>
      </w:pPr>
    </w:p>
    <w:p w14:paraId="5DAB6C7B" w14:textId="77777777" w:rsidR="00750888" w:rsidRDefault="00750888" w:rsidP="001C6852">
      <w:pPr>
        <w:spacing w:line="360" w:lineRule="auto"/>
        <w:jc w:val="center"/>
      </w:pPr>
    </w:p>
    <w:p w14:paraId="02EB378F" w14:textId="77777777" w:rsidR="00750888" w:rsidRDefault="00750888" w:rsidP="001C6852">
      <w:pPr>
        <w:spacing w:line="360" w:lineRule="auto"/>
        <w:jc w:val="center"/>
      </w:pPr>
    </w:p>
    <w:p w14:paraId="6A05A809" w14:textId="77777777" w:rsidR="00750888" w:rsidRDefault="00750888" w:rsidP="001C6852">
      <w:pPr>
        <w:spacing w:line="360" w:lineRule="auto"/>
        <w:jc w:val="center"/>
      </w:pPr>
    </w:p>
    <w:p w14:paraId="5A39BBE3" w14:textId="77777777" w:rsidR="00750888" w:rsidRDefault="00750888" w:rsidP="001C6852">
      <w:pPr>
        <w:spacing w:line="360" w:lineRule="auto"/>
        <w:jc w:val="center"/>
      </w:pPr>
    </w:p>
    <w:p w14:paraId="41C8F396" w14:textId="77777777" w:rsidR="00750888" w:rsidRDefault="00750888" w:rsidP="001C6852">
      <w:pPr>
        <w:spacing w:line="360" w:lineRule="auto"/>
        <w:jc w:val="center"/>
      </w:pPr>
    </w:p>
    <w:p w14:paraId="72A3D3EC" w14:textId="77777777" w:rsidR="00750888" w:rsidRDefault="00750888" w:rsidP="001C6852">
      <w:pPr>
        <w:spacing w:line="360" w:lineRule="auto"/>
        <w:jc w:val="center"/>
      </w:pPr>
    </w:p>
    <w:p w14:paraId="0D0B940D" w14:textId="77777777" w:rsidR="00750888" w:rsidRDefault="00750888" w:rsidP="001C6852">
      <w:pPr>
        <w:spacing w:line="360" w:lineRule="auto"/>
        <w:jc w:val="center"/>
      </w:pPr>
    </w:p>
    <w:p w14:paraId="0E27B00A" w14:textId="5996F2C7" w:rsidR="00750888" w:rsidRDefault="333ADCE3" w:rsidP="001C6852">
      <w:pPr>
        <w:pStyle w:val="Naslovdokumenta"/>
        <w:spacing w:line="360" w:lineRule="auto"/>
        <w:rPr>
          <w:sz w:val="28"/>
          <w:szCs w:val="28"/>
        </w:rPr>
      </w:pPr>
      <w:r w:rsidRPr="333ADCE3">
        <w:rPr>
          <w:sz w:val="28"/>
          <w:szCs w:val="28"/>
        </w:rPr>
        <w:t>PROJEKT IZ BIOINFORMATIKE</w:t>
      </w:r>
    </w:p>
    <w:p w14:paraId="07549094" w14:textId="4005F811" w:rsidR="00501EAA" w:rsidRPr="00501EAA" w:rsidRDefault="333ADCE3" w:rsidP="001C6852">
      <w:pPr>
        <w:pStyle w:val="Naslovdokumenta"/>
        <w:spacing w:line="360" w:lineRule="auto"/>
      </w:pPr>
      <w:proofErr w:type="spellStart"/>
      <w:r>
        <w:t>Ukkonenov</w:t>
      </w:r>
      <w:proofErr w:type="spellEnd"/>
      <w:r>
        <w:t xml:space="preserve"> Algoritam</w:t>
      </w:r>
    </w:p>
    <w:p w14:paraId="4CC85A5E" w14:textId="0EDE6D50" w:rsidR="333ADCE3" w:rsidRDefault="3052AC59" w:rsidP="001C6852">
      <w:pPr>
        <w:pStyle w:val="Autordokumenta"/>
        <w:spacing w:line="360" w:lineRule="auto"/>
      </w:pPr>
      <w:r>
        <w:t>Mislav Marković</w:t>
      </w:r>
      <w:r w:rsidR="333ADCE3">
        <w:br/>
      </w:r>
      <w:r>
        <w:t>Filip Matijević</w:t>
      </w:r>
      <w:r w:rsidR="333ADCE3">
        <w:br/>
      </w:r>
      <w:r>
        <w:t>Marko Raguž</w:t>
      </w:r>
    </w:p>
    <w:p w14:paraId="7B2D5EC4" w14:textId="3CEA025D" w:rsidR="333ADCE3" w:rsidRDefault="333ADCE3" w:rsidP="001C6852">
      <w:pPr>
        <w:pStyle w:val="Autordokumenta"/>
        <w:spacing w:line="360" w:lineRule="auto"/>
        <w:ind w:left="-360"/>
      </w:pPr>
      <w:r w:rsidRPr="333ADCE3">
        <w:rPr>
          <w:i w:val="0"/>
        </w:rPr>
        <w:t>Voditelj:</w:t>
      </w:r>
      <w:r>
        <w:t xml:space="preserve"> Mislav Marković</w:t>
      </w:r>
    </w:p>
    <w:p w14:paraId="60061E4C" w14:textId="77777777" w:rsidR="00750888" w:rsidRDefault="00750888" w:rsidP="001C6852">
      <w:pPr>
        <w:spacing w:line="360" w:lineRule="auto"/>
        <w:jc w:val="center"/>
      </w:pPr>
    </w:p>
    <w:p w14:paraId="44EAFD9C" w14:textId="77777777" w:rsidR="00750888" w:rsidRDefault="00750888" w:rsidP="001C6852">
      <w:pPr>
        <w:spacing w:line="360" w:lineRule="auto"/>
        <w:jc w:val="center"/>
      </w:pPr>
    </w:p>
    <w:p w14:paraId="4B94D5A5" w14:textId="77777777" w:rsidR="001F2E0C" w:rsidRDefault="001F2E0C" w:rsidP="001C6852">
      <w:pPr>
        <w:spacing w:line="360" w:lineRule="auto"/>
        <w:jc w:val="center"/>
      </w:pPr>
    </w:p>
    <w:p w14:paraId="3DEEC669" w14:textId="77777777" w:rsidR="001F2E0C" w:rsidRDefault="001F2E0C" w:rsidP="001C6852">
      <w:pPr>
        <w:spacing w:line="360" w:lineRule="auto"/>
        <w:jc w:val="center"/>
      </w:pPr>
    </w:p>
    <w:p w14:paraId="4DDBEF00" w14:textId="77777777" w:rsidR="00750888" w:rsidRDefault="00750888" w:rsidP="001C6852">
      <w:pPr>
        <w:spacing w:line="360" w:lineRule="auto"/>
        <w:jc w:val="center"/>
      </w:pPr>
    </w:p>
    <w:p w14:paraId="4B8D1B49" w14:textId="2375E062" w:rsidR="00750888" w:rsidRDefault="333ADCE3" w:rsidP="001C6852">
      <w:pPr>
        <w:pStyle w:val="Mjestoidatum"/>
        <w:spacing w:line="360" w:lineRule="auto"/>
      </w:pPr>
      <w:r>
        <w:t>Zagreb, siječanj, 2019.</w:t>
      </w:r>
    </w:p>
    <w:p w14:paraId="3461D779" w14:textId="77777777" w:rsidR="008B4C8C" w:rsidRDefault="00750888" w:rsidP="001C6852">
      <w:pPr>
        <w:spacing w:line="360" w:lineRule="auto"/>
        <w:jc w:val="both"/>
      </w:pPr>
      <w:r>
        <w:lastRenderedPageBreak/>
        <w:br w:type="page"/>
      </w:r>
    </w:p>
    <w:p w14:paraId="3CF2D8B6" w14:textId="77777777" w:rsidR="008B4C8C" w:rsidRDefault="008B4C8C" w:rsidP="001C6852">
      <w:pPr>
        <w:spacing w:line="360" w:lineRule="auto"/>
        <w:jc w:val="both"/>
      </w:pPr>
    </w:p>
    <w:p w14:paraId="0FB78278" w14:textId="77777777" w:rsidR="008B4C8C" w:rsidRDefault="008B4C8C" w:rsidP="001C6852">
      <w:pPr>
        <w:spacing w:line="360" w:lineRule="auto"/>
        <w:jc w:val="both"/>
      </w:pPr>
    </w:p>
    <w:p w14:paraId="414DD773" w14:textId="77777777" w:rsidR="00750888" w:rsidRPr="008B4C8C" w:rsidRDefault="00750888" w:rsidP="001C6852">
      <w:pPr>
        <w:spacing w:line="360" w:lineRule="auto"/>
        <w:jc w:val="both"/>
        <w:rPr>
          <w:b/>
          <w:bCs/>
          <w:sz w:val="28"/>
          <w:szCs w:val="28"/>
        </w:rPr>
      </w:pPr>
      <w:r w:rsidRPr="008B4C8C">
        <w:rPr>
          <w:b/>
          <w:bCs/>
          <w:sz w:val="28"/>
          <w:szCs w:val="28"/>
        </w:rPr>
        <w:t>Sadržaj</w:t>
      </w:r>
    </w:p>
    <w:p w14:paraId="1FC39945" w14:textId="77777777" w:rsidR="00750888" w:rsidRDefault="00750888" w:rsidP="001C6852">
      <w:pPr>
        <w:spacing w:line="360" w:lineRule="auto"/>
        <w:jc w:val="both"/>
      </w:pPr>
    </w:p>
    <w:p w14:paraId="065266A1" w14:textId="0BC0A81A" w:rsidR="00886387" w:rsidRDefault="00750888" w:rsidP="001C6852">
      <w:pPr>
        <w:pStyle w:val="TOC1"/>
        <w:spacing w:line="360" w:lineRule="auto"/>
        <w:jc w:val="both"/>
        <w:rPr>
          <w:rFonts w:asciiTheme="minorHAnsi" w:eastAsiaTheme="minorEastAsia" w:hAnsiTheme="minorHAnsi" w:cstheme="minorBidi"/>
          <w:sz w:val="22"/>
          <w:szCs w:val="22"/>
          <w:lang w:val="fr-FR" w:eastAsia="ja-JP"/>
        </w:rPr>
      </w:pPr>
      <w:r>
        <w:fldChar w:fldCharType="begin"/>
      </w:r>
      <w:r>
        <w:instrText xml:space="preserve"> TOC \o "1-3" \h \z \u </w:instrText>
      </w:r>
      <w:r>
        <w:fldChar w:fldCharType="separate"/>
      </w:r>
      <w:hyperlink w:anchor="_Toc535239059" w:history="1">
        <w:r w:rsidR="00886387" w:rsidRPr="006F622E">
          <w:rPr>
            <w:rStyle w:val="Hyperlink"/>
          </w:rPr>
          <w:t>1.</w:t>
        </w:r>
        <w:r w:rsidR="00886387">
          <w:rPr>
            <w:rFonts w:asciiTheme="minorHAnsi" w:eastAsiaTheme="minorEastAsia" w:hAnsiTheme="minorHAnsi" w:cstheme="minorBidi"/>
            <w:sz w:val="22"/>
            <w:szCs w:val="22"/>
            <w:lang w:val="fr-FR" w:eastAsia="ja-JP"/>
          </w:rPr>
          <w:tab/>
        </w:r>
        <w:r w:rsidR="00886387" w:rsidRPr="006F622E">
          <w:rPr>
            <w:rStyle w:val="Hyperlink"/>
          </w:rPr>
          <w:t>Uvod</w:t>
        </w:r>
        <w:r w:rsidR="00886387">
          <w:rPr>
            <w:webHidden/>
          </w:rPr>
          <w:tab/>
        </w:r>
        <w:r w:rsidR="00886387">
          <w:rPr>
            <w:webHidden/>
          </w:rPr>
          <w:fldChar w:fldCharType="begin"/>
        </w:r>
        <w:r w:rsidR="00886387">
          <w:rPr>
            <w:webHidden/>
          </w:rPr>
          <w:instrText xml:space="preserve"> PAGEREF _Toc535239059 \h </w:instrText>
        </w:r>
        <w:r w:rsidR="00886387">
          <w:rPr>
            <w:webHidden/>
          </w:rPr>
        </w:r>
        <w:r w:rsidR="00886387">
          <w:rPr>
            <w:webHidden/>
          </w:rPr>
          <w:fldChar w:fldCharType="separate"/>
        </w:r>
        <w:r w:rsidR="00F07024">
          <w:rPr>
            <w:webHidden/>
          </w:rPr>
          <w:t>4</w:t>
        </w:r>
        <w:r w:rsidR="00886387">
          <w:rPr>
            <w:webHidden/>
          </w:rPr>
          <w:fldChar w:fldCharType="end"/>
        </w:r>
      </w:hyperlink>
    </w:p>
    <w:p w14:paraId="2237D6F4" w14:textId="409248C3" w:rsidR="00886387" w:rsidRDefault="00A25303" w:rsidP="001C6852">
      <w:pPr>
        <w:pStyle w:val="TOC1"/>
        <w:spacing w:line="360" w:lineRule="auto"/>
        <w:jc w:val="both"/>
        <w:rPr>
          <w:rFonts w:asciiTheme="minorHAnsi" w:eastAsiaTheme="minorEastAsia" w:hAnsiTheme="minorHAnsi" w:cstheme="minorBidi"/>
          <w:sz w:val="22"/>
          <w:szCs w:val="22"/>
          <w:lang w:val="fr-FR" w:eastAsia="ja-JP"/>
        </w:rPr>
      </w:pPr>
      <w:hyperlink w:anchor="_Toc535239060" w:history="1">
        <w:r w:rsidR="00886387" w:rsidRPr="006F622E">
          <w:rPr>
            <w:rStyle w:val="Hyperlink"/>
            <w:lang w:val="pl-PL"/>
          </w:rPr>
          <w:t>2.</w:t>
        </w:r>
        <w:r w:rsidR="00886387">
          <w:rPr>
            <w:rFonts w:asciiTheme="minorHAnsi" w:eastAsiaTheme="minorEastAsia" w:hAnsiTheme="minorHAnsi" w:cstheme="minorBidi"/>
            <w:sz w:val="22"/>
            <w:szCs w:val="22"/>
            <w:lang w:val="fr-FR" w:eastAsia="ja-JP"/>
          </w:rPr>
          <w:tab/>
        </w:r>
        <w:r w:rsidR="00886387" w:rsidRPr="006F622E">
          <w:rPr>
            <w:rStyle w:val="Hyperlink"/>
            <w:lang w:val="pl-PL"/>
          </w:rPr>
          <w:t>Opis algoritma</w:t>
        </w:r>
        <w:r w:rsidR="00886387">
          <w:rPr>
            <w:webHidden/>
          </w:rPr>
          <w:tab/>
        </w:r>
        <w:r w:rsidR="00886387">
          <w:rPr>
            <w:webHidden/>
          </w:rPr>
          <w:fldChar w:fldCharType="begin"/>
        </w:r>
        <w:r w:rsidR="00886387">
          <w:rPr>
            <w:webHidden/>
          </w:rPr>
          <w:instrText xml:space="preserve"> PAGEREF _Toc535239060 \h </w:instrText>
        </w:r>
        <w:r w:rsidR="00886387">
          <w:rPr>
            <w:webHidden/>
          </w:rPr>
        </w:r>
        <w:r w:rsidR="00886387">
          <w:rPr>
            <w:webHidden/>
          </w:rPr>
          <w:fldChar w:fldCharType="separate"/>
        </w:r>
        <w:r w:rsidR="00F07024">
          <w:rPr>
            <w:webHidden/>
          </w:rPr>
          <w:t>5</w:t>
        </w:r>
        <w:r w:rsidR="00886387">
          <w:rPr>
            <w:webHidden/>
          </w:rPr>
          <w:fldChar w:fldCharType="end"/>
        </w:r>
      </w:hyperlink>
    </w:p>
    <w:p w14:paraId="533E056A" w14:textId="1F049A94" w:rsidR="00886387" w:rsidRDefault="00A25303" w:rsidP="001C6852">
      <w:pPr>
        <w:pStyle w:val="TOC1"/>
        <w:spacing w:line="360" w:lineRule="auto"/>
        <w:jc w:val="both"/>
        <w:rPr>
          <w:rFonts w:asciiTheme="minorHAnsi" w:eastAsiaTheme="minorEastAsia" w:hAnsiTheme="minorHAnsi" w:cstheme="minorBidi"/>
          <w:sz w:val="22"/>
          <w:szCs w:val="22"/>
          <w:lang w:val="fr-FR" w:eastAsia="ja-JP"/>
        </w:rPr>
      </w:pPr>
      <w:hyperlink w:anchor="_Toc535239061" w:history="1">
        <w:r w:rsidR="00886387" w:rsidRPr="006F622E">
          <w:rPr>
            <w:rStyle w:val="Hyperlink"/>
          </w:rPr>
          <w:t>3.</w:t>
        </w:r>
        <w:r w:rsidR="00886387">
          <w:rPr>
            <w:rFonts w:asciiTheme="minorHAnsi" w:eastAsiaTheme="minorEastAsia" w:hAnsiTheme="minorHAnsi" w:cstheme="minorBidi"/>
            <w:sz w:val="22"/>
            <w:szCs w:val="22"/>
            <w:lang w:val="fr-FR" w:eastAsia="ja-JP"/>
          </w:rPr>
          <w:tab/>
        </w:r>
        <w:r w:rsidR="00886387" w:rsidRPr="006F622E">
          <w:rPr>
            <w:rStyle w:val="Hyperlink"/>
          </w:rPr>
          <w:t>Rezultati testiranja</w:t>
        </w:r>
        <w:r w:rsidR="00886387">
          <w:rPr>
            <w:webHidden/>
          </w:rPr>
          <w:tab/>
        </w:r>
        <w:r w:rsidR="00886387">
          <w:rPr>
            <w:webHidden/>
          </w:rPr>
          <w:fldChar w:fldCharType="begin"/>
        </w:r>
        <w:r w:rsidR="00886387">
          <w:rPr>
            <w:webHidden/>
          </w:rPr>
          <w:instrText xml:space="preserve"> PAGEREF _Toc535239061 \h </w:instrText>
        </w:r>
        <w:r w:rsidR="00886387">
          <w:rPr>
            <w:webHidden/>
          </w:rPr>
        </w:r>
        <w:r w:rsidR="00886387">
          <w:rPr>
            <w:webHidden/>
          </w:rPr>
          <w:fldChar w:fldCharType="separate"/>
        </w:r>
        <w:r w:rsidR="00F07024">
          <w:rPr>
            <w:webHidden/>
          </w:rPr>
          <w:t>13</w:t>
        </w:r>
        <w:r w:rsidR="00886387">
          <w:rPr>
            <w:webHidden/>
          </w:rPr>
          <w:fldChar w:fldCharType="end"/>
        </w:r>
      </w:hyperlink>
    </w:p>
    <w:p w14:paraId="0D6284E2" w14:textId="4E1FD909" w:rsidR="00886387" w:rsidRDefault="00A25303" w:rsidP="001C6852">
      <w:pPr>
        <w:pStyle w:val="TOC1"/>
        <w:spacing w:line="360" w:lineRule="auto"/>
        <w:jc w:val="both"/>
        <w:rPr>
          <w:rFonts w:asciiTheme="minorHAnsi" w:eastAsiaTheme="minorEastAsia" w:hAnsiTheme="minorHAnsi" w:cstheme="minorBidi"/>
          <w:sz w:val="22"/>
          <w:szCs w:val="22"/>
          <w:lang w:val="fr-FR" w:eastAsia="ja-JP"/>
        </w:rPr>
      </w:pPr>
      <w:hyperlink w:anchor="_Toc535239062" w:history="1">
        <w:r w:rsidR="00886387" w:rsidRPr="006F622E">
          <w:rPr>
            <w:rStyle w:val="Hyperlink"/>
          </w:rPr>
          <w:t>4.</w:t>
        </w:r>
        <w:r w:rsidR="00886387">
          <w:rPr>
            <w:rFonts w:asciiTheme="minorHAnsi" w:eastAsiaTheme="minorEastAsia" w:hAnsiTheme="minorHAnsi" w:cstheme="minorBidi"/>
            <w:sz w:val="22"/>
            <w:szCs w:val="22"/>
            <w:lang w:val="fr-FR" w:eastAsia="ja-JP"/>
          </w:rPr>
          <w:tab/>
        </w:r>
        <w:r w:rsidR="00886387" w:rsidRPr="006F622E">
          <w:rPr>
            <w:rStyle w:val="Hyperlink"/>
          </w:rPr>
          <w:t>Zaključak</w:t>
        </w:r>
        <w:r w:rsidR="00886387">
          <w:rPr>
            <w:webHidden/>
          </w:rPr>
          <w:tab/>
        </w:r>
        <w:r w:rsidR="00886387">
          <w:rPr>
            <w:webHidden/>
          </w:rPr>
          <w:fldChar w:fldCharType="begin"/>
        </w:r>
        <w:r w:rsidR="00886387">
          <w:rPr>
            <w:webHidden/>
          </w:rPr>
          <w:instrText xml:space="preserve"> PAGEREF _Toc535239062 \h </w:instrText>
        </w:r>
        <w:r w:rsidR="00886387">
          <w:rPr>
            <w:webHidden/>
          </w:rPr>
        </w:r>
        <w:r w:rsidR="00886387">
          <w:rPr>
            <w:webHidden/>
          </w:rPr>
          <w:fldChar w:fldCharType="separate"/>
        </w:r>
        <w:r w:rsidR="00F07024">
          <w:rPr>
            <w:webHidden/>
          </w:rPr>
          <w:t>15</w:t>
        </w:r>
        <w:r w:rsidR="00886387">
          <w:rPr>
            <w:webHidden/>
          </w:rPr>
          <w:fldChar w:fldCharType="end"/>
        </w:r>
      </w:hyperlink>
    </w:p>
    <w:p w14:paraId="17908F9F" w14:textId="4BD3EDEA" w:rsidR="00886387" w:rsidRDefault="00A25303" w:rsidP="001C6852">
      <w:pPr>
        <w:pStyle w:val="TOC1"/>
        <w:spacing w:line="360" w:lineRule="auto"/>
        <w:jc w:val="both"/>
        <w:rPr>
          <w:rFonts w:asciiTheme="minorHAnsi" w:eastAsiaTheme="minorEastAsia" w:hAnsiTheme="minorHAnsi" w:cstheme="minorBidi"/>
          <w:sz w:val="22"/>
          <w:szCs w:val="22"/>
          <w:lang w:val="fr-FR" w:eastAsia="ja-JP"/>
        </w:rPr>
      </w:pPr>
      <w:hyperlink w:anchor="_Toc535239063" w:history="1">
        <w:r w:rsidR="00886387" w:rsidRPr="006F622E">
          <w:rPr>
            <w:rStyle w:val="Hyperlink"/>
          </w:rPr>
          <w:t>5.</w:t>
        </w:r>
        <w:r w:rsidR="00886387">
          <w:rPr>
            <w:rFonts w:asciiTheme="minorHAnsi" w:eastAsiaTheme="minorEastAsia" w:hAnsiTheme="minorHAnsi" w:cstheme="minorBidi"/>
            <w:sz w:val="22"/>
            <w:szCs w:val="22"/>
            <w:lang w:val="fr-FR" w:eastAsia="ja-JP"/>
          </w:rPr>
          <w:tab/>
        </w:r>
        <w:r w:rsidR="00886387" w:rsidRPr="006F622E">
          <w:rPr>
            <w:rStyle w:val="Hyperlink"/>
          </w:rPr>
          <w:t>Literatura</w:t>
        </w:r>
        <w:r w:rsidR="00886387">
          <w:rPr>
            <w:webHidden/>
          </w:rPr>
          <w:tab/>
        </w:r>
        <w:r w:rsidR="00886387">
          <w:rPr>
            <w:webHidden/>
          </w:rPr>
          <w:fldChar w:fldCharType="begin"/>
        </w:r>
        <w:r w:rsidR="00886387">
          <w:rPr>
            <w:webHidden/>
          </w:rPr>
          <w:instrText xml:space="preserve"> PAGEREF _Toc535239063 \h </w:instrText>
        </w:r>
        <w:r w:rsidR="00886387">
          <w:rPr>
            <w:webHidden/>
          </w:rPr>
        </w:r>
        <w:r w:rsidR="00886387">
          <w:rPr>
            <w:webHidden/>
          </w:rPr>
          <w:fldChar w:fldCharType="separate"/>
        </w:r>
        <w:r w:rsidR="00F07024">
          <w:rPr>
            <w:webHidden/>
          </w:rPr>
          <w:t>16</w:t>
        </w:r>
        <w:r w:rsidR="00886387">
          <w:rPr>
            <w:webHidden/>
          </w:rPr>
          <w:fldChar w:fldCharType="end"/>
        </w:r>
      </w:hyperlink>
    </w:p>
    <w:p w14:paraId="0562CB0E" w14:textId="02FAAB47" w:rsidR="00750888" w:rsidRDefault="00750888" w:rsidP="001C6852">
      <w:pPr>
        <w:spacing w:line="360" w:lineRule="auto"/>
        <w:jc w:val="both"/>
      </w:pPr>
      <w:r>
        <w:fldChar w:fldCharType="end"/>
      </w:r>
    </w:p>
    <w:p w14:paraId="34CE0A41" w14:textId="77777777" w:rsidR="00BE230D" w:rsidRDefault="00BE230D" w:rsidP="001C6852">
      <w:pPr>
        <w:spacing w:line="360" w:lineRule="auto"/>
        <w:jc w:val="both"/>
      </w:pPr>
    </w:p>
    <w:p w14:paraId="62EBF3C5" w14:textId="77777777" w:rsidR="00BE230D" w:rsidRDefault="00BE230D" w:rsidP="001C6852">
      <w:pPr>
        <w:spacing w:line="360" w:lineRule="auto"/>
        <w:jc w:val="both"/>
        <w:sectPr w:rsidR="00BE230D" w:rsidSect="00F73319">
          <w:headerReference w:type="even" r:id="rId7"/>
          <w:footerReference w:type="even" r:id="rId8"/>
          <w:pgSz w:w="11906" w:h="16838" w:code="9"/>
          <w:pgMar w:top="1701" w:right="1134" w:bottom="1701" w:left="1701" w:header="680" w:footer="680" w:gutter="0"/>
          <w:pgNumType w:start="1"/>
          <w:cols w:space="708"/>
          <w:docGrid w:linePitch="360"/>
        </w:sectPr>
      </w:pPr>
    </w:p>
    <w:p w14:paraId="6D98A12B" w14:textId="77777777" w:rsidR="00BE230D" w:rsidRPr="00750888" w:rsidRDefault="00BE230D" w:rsidP="001C6852">
      <w:pPr>
        <w:spacing w:line="360" w:lineRule="auto"/>
        <w:jc w:val="both"/>
      </w:pPr>
    </w:p>
    <w:p w14:paraId="40DCB1EB" w14:textId="77777777" w:rsidR="00750888" w:rsidRDefault="00750888" w:rsidP="001C6852">
      <w:pPr>
        <w:pStyle w:val="Heading1"/>
        <w:spacing w:line="360" w:lineRule="auto"/>
        <w:jc w:val="both"/>
      </w:pPr>
      <w:bookmarkStart w:id="0" w:name="_Toc73793693"/>
      <w:bookmarkStart w:id="1" w:name="_Toc73794263"/>
      <w:bookmarkStart w:id="2" w:name="_Toc113812202"/>
      <w:bookmarkStart w:id="3" w:name="_Toc535239059"/>
      <w:r>
        <w:lastRenderedPageBreak/>
        <w:t>Uvod</w:t>
      </w:r>
      <w:bookmarkEnd w:id="0"/>
      <w:bookmarkEnd w:id="1"/>
      <w:bookmarkEnd w:id="2"/>
      <w:bookmarkEnd w:id="3"/>
    </w:p>
    <w:p w14:paraId="7713D72B" w14:textId="496ADB7A" w:rsidR="0099402B" w:rsidRDefault="352A2ED4" w:rsidP="001C6852">
      <w:pPr>
        <w:spacing w:line="360" w:lineRule="auto"/>
        <w:ind w:firstLine="432"/>
        <w:jc w:val="both"/>
      </w:pPr>
      <w:r>
        <w:t xml:space="preserve">Da bismo objasnili kako radi </w:t>
      </w:r>
      <w:proofErr w:type="spellStart"/>
      <w:r>
        <w:t>Ukkonenov</w:t>
      </w:r>
      <w:proofErr w:type="spellEnd"/>
      <w:r>
        <w:t xml:space="preserve"> algoritam potrebno je prvo objasniti što je to sufiksno stablo. Sufiksno stablo je je komprimirani </w:t>
      </w:r>
      <w:proofErr w:type="spellStart"/>
      <w:r>
        <w:t>trie</w:t>
      </w:r>
      <w:proofErr w:type="spellEnd"/>
      <w:r>
        <w:t xml:space="preserve"> koji sadrži sve sufikse </w:t>
      </w:r>
      <w:proofErr w:type="spellStart"/>
      <w:r>
        <w:t>zadatnog</w:t>
      </w:r>
      <w:proofErr w:type="spellEnd"/>
      <w:r>
        <w:t xml:space="preserve"> teksta gdje su ključevi sufiksi a vrijednosti su pozicije u originalnom tekstu.</w:t>
      </w:r>
    </w:p>
    <w:p w14:paraId="181815E7" w14:textId="641212D2" w:rsidR="0099402B" w:rsidRDefault="352A2ED4" w:rsidP="001C6852">
      <w:pPr>
        <w:spacing w:line="360" w:lineRule="auto"/>
        <w:ind w:firstLine="432"/>
        <w:jc w:val="both"/>
      </w:pPr>
      <w:r>
        <w:t>Naivna implementacija sufiksnog stabla zahtjeva O(n</w:t>
      </w:r>
      <w:r w:rsidR="001C6852">
        <w:rPr>
          <w:vertAlign w:val="superscript"/>
        </w:rPr>
        <w:t>2</w:t>
      </w:r>
      <w:r>
        <w:t>) ili čak O(n</w:t>
      </w:r>
      <w:r w:rsidR="001C6852">
        <w:rPr>
          <w:vertAlign w:val="superscript"/>
        </w:rPr>
        <w:t>3</w:t>
      </w:r>
      <w:r>
        <w:t>) vremensku složenost.</w:t>
      </w:r>
    </w:p>
    <w:p w14:paraId="2946DB82" w14:textId="45C46DC0" w:rsidR="0099402B" w:rsidRDefault="3052AC59" w:rsidP="001C6852">
      <w:pPr>
        <w:spacing w:line="360" w:lineRule="auto"/>
        <w:ind w:firstLine="432"/>
        <w:jc w:val="both"/>
      </w:pPr>
      <w:proofErr w:type="spellStart"/>
      <w:r>
        <w:t>Ukkonenov</w:t>
      </w:r>
      <w:proofErr w:type="spellEnd"/>
      <w:r>
        <w:t xml:space="preserve"> Algoritam je online (slovo po slovo) algoritam koji gradi sufiksno stablo u linearnom vremenu, predložen od </w:t>
      </w:r>
      <w:proofErr w:type="spellStart"/>
      <w:r>
        <w:t>Eska</w:t>
      </w:r>
      <w:proofErr w:type="spellEnd"/>
      <w:r>
        <w:t xml:space="preserve"> </w:t>
      </w:r>
      <w:proofErr w:type="spellStart"/>
      <w:r>
        <w:t>Ukkonena</w:t>
      </w:r>
      <w:proofErr w:type="spellEnd"/>
      <w:r w:rsidR="00493D81">
        <w:t xml:space="preserve"> 1995 godine</w:t>
      </w:r>
      <w:r>
        <w:t xml:space="preserve"> prema kojem je dobio i ime.</w:t>
      </w:r>
    </w:p>
    <w:p w14:paraId="5997CC1D" w14:textId="77777777" w:rsidR="0033620B" w:rsidRDefault="0033620B" w:rsidP="001C6852">
      <w:pPr>
        <w:spacing w:line="360" w:lineRule="auto"/>
        <w:jc w:val="both"/>
      </w:pPr>
    </w:p>
    <w:p w14:paraId="110FFD37" w14:textId="77777777" w:rsidR="0033620B" w:rsidRDefault="0033620B" w:rsidP="001C6852">
      <w:pPr>
        <w:spacing w:line="360" w:lineRule="auto"/>
        <w:jc w:val="both"/>
      </w:pPr>
    </w:p>
    <w:p w14:paraId="6B699379" w14:textId="77777777" w:rsidR="0099402B" w:rsidRDefault="0099402B" w:rsidP="001C6852">
      <w:pPr>
        <w:spacing w:line="360" w:lineRule="auto"/>
        <w:jc w:val="both"/>
      </w:pPr>
    </w:p>
    <w:p w14:paraId="3FE9F23F" w14:textId="77777777" w:rsidR="0099402B" w:rsidRPr="0099402B" w:rsidRDefault="0099402B" w:rsidP="001C6852">
      <w:pPr>
        <w:spacing w:line="360" w:lineRule="auto"/>
        <w:jc w:val="both"/>
      </w:pPr>
    </w:p>
    <w:p w14:paraId="67CFE8D8" w14:textId="2DF36DAF" w:rsidR="70EAA95E" w:rsidRDefault="70EAA95E" w:rsidP="001C6852">
      <w:pPr>
        <w:spacing w:line="360" w:lineRule="auto"/>
        <w:jc w:val="both"/>
      </w:pPr>
    </w:p>
    <w:p w14:paraId="04129500" w14:textId="76A0655D" w:rsidR="00750888" w:rsidRDefault="352A2ED4" w:rsidP="001C6852">
      <w:pPr>
        <w:pStyle w:val="Heading1"/>
        <w:spacing w:line="360" w:lineRule="auto"/>
        <w:jc w:val="both"/>
        <w:rPr>
          <w:lang w:val="pl-PL"/>
        </w:rPr>
      </w:pPr>
      <w:bookmarkStart w:id="4" w:name="_Toc535239060"/>
      <w:r w:rsidRPr="352A2ED4">
        <w:rPr>
          <w:lang w:val="pl-PL"/>
        </w:rPr>
        <w:lastRenderedPageBreak/>
        <w:t>Opis algoritma</w:t>
      </w:r>
      <w:bookmarkEnd w:id="4"/>
    </w:p>
    <w:p w14:paraId="6553E5D3" w14:textId="069D7E1D" w:rsidR="352A2ED4" w:rsidRDefault="70EAA95E" w:rsidP="001C6852">
      <w:pPr>
        <w:spacing w:line="360" w:lineRule="auto"/>
        <w:ind w:firstLine="432"/>
        <w:jc w:val="both"/>
        <w:rPr>
          <w:lang w:val="pl-PL"/>
        </w:rPr>
      </w:pPr>
      <w:r w:rsidRPr="70EAA95E">
        <w:rPr>
          <w:lang w:val="pl-PL"/>
        </w:rPr>
        <w:t>Struktura podataka, tj. Sufiksno stablo, koje na kraju trebamo stvoriti iz danog teksta je poput search trie-a ali umjesto jednog znaka po bridu kao oznaka brida koristit će se par brojeva [od, do]. To su pokazivači na originalni text te tako svaki brid predstavlja String proizvoljne duljine, ali zauzima samo O(1) memorije jer se spremaju samo 2 pokazivača</w:t>
      </w:r>
      <w:r w:rsidR="0086208B">
        <w:rPr>
          <w:lang w:val="pl-PL"/>
        </w:rPr>
        <w:t xml:space="preserve">. Ukoliko se radi o čvorovima njihov „do” pokazivač se automatski povećava kako se stablu dodaju </w:t>
      </w:r>
      <w:r w:rsidR="001C6852">
        <w:rPr>
          <w:lang w:val="pl-PL"/>
        </w:rPr>
        <w:t xml:space="preserve">novi </w:t>
      </w:r>
      <w:r w:rsidR="0086208B">
        <w:rPr>
          <w:lang w:val="pl-PL"/>
        </w:rPr>
        <w:t>znakovi, time u složenosti O(1) ažuriramo postojeće čvorove te nam samo preostaje dodavanje novog samostalnog sufiksa</w:t>
      </w:r>
      <w:r w:rsidRPr="70EAA95E">
        <w:rPr>
          <w:lang w:val="pl-PL"/>
        </w:rPr>
        <w:t xml:space="preserve">. </w:t>
      </w:r>
      <w:r w:rsidR="0086208B">
        <w:rPr>
          <w:lang w:val="pl-PL"/>
        </w:rPr>
        <w:t>Dodatno, čvorovi sadrže pokazivač „suffix link” koji se tijekom izgradnje stabla koristi kako bi se algoritam ispravno pozicionirao na aktivni čvor nakon dodavanja novog čvora u stablo. Stablo razlikuje dvije vrste čvorova, interni i rubni (leaf) čvor. Interni čvorovi nastaju kada se prilikom dodavanja novog znaka u stablo otkrije da je on implicitno već sadržan u stablu, tada algoritam uzima znakove sve dok ne pronađe sufiks koji više</w:t>
      </w:r>
      <w:r w:rsidR="001C6852">
        <w:rPr>
          <w:lang w:val="pl-PL"/>
        </w:rPr>
        <w:t xml:space="preserve"> nije</w:t>
      </w:r>
      <w:r w:rsidR="0086208B">
        <w:rPr>
          <w:lang w:val="pl-PL"/>
        </w:rPr>
        <w:t xml:space="preserve"> implicitno sadržan u stablu. U tom trenutku se čvor dijeli na dva čvora, ovisno gdje je otkriveno da sufiks više nije sadržan u stablu, te jedan čvor postaje dijete drugog čvora i time dobivamo novi interni čvor. Ukoliko je u istom koraku algoritma već nastao interni čvor, novi interni čvor i prošli stvoreni interni čvor treba povezati sufiksnom vezom u smjeru od prošlog internog čvora do novog internog čvora. Nakon stvaranja novog čvora aktivni čvor otkrivamo tako da pratimo sufiksnu vezu iz trenutačno aktivnog čvora, ukoliko ona postoji, inače se kao aktivni čvor postavlja korijen stabla.</w:t>
      </w:r>
    </w:p>
    <w:p w14:paraId="28DD9561" w14:textId="312340B3" w:rsidR="70EAA95E" w:rsidRDefault="70EAA95E" w:rsidP="001C6852">
      <w:pPr>
        <w:spacing w:line="360" w:lineRule="auto"/>
        <w:ind w:left="708" w:firstLine="432"/>
        <w:jc w:val="both"/>
        <w:rPr>
          <w:lang w:val="pl-PL"/>
        </w:rPr>
      </w:pPr>
    </w:p>
    <w:p w14:paraId="27CE782B" w14:textId="724BC242" w:rsidR="352A2ED4" w:rsidRDefault="228ECF30" w:rsidP="001C6852">
      <w:pPr>
        <w:spacing w:line="360" w:lineRule="auto"/>
        <w:ind w:firstLine="708"/>
        <w:jc w:val="both"/>
        <w:rPr>
          <w:lang w:val="pl-PL"/>
        </w:rPr>
      </w:pPr>
      <w:r w:rsidRPr="228ECF30">
        <w:rPr>
          <w:lang w:val="pl-PL"/>
        </w:rPr>
        <w:t xml:space="preserve">Objasnit ćemo algoritam ukratko na jednostavnom primjeru. Za početak potrebne su dodatne varijable. </w:t>
      </w:r>
    </w:p>
    <w:p w14:paraId="1ACEE15F" w14:textId="58F36C3D" w:rsidR="3052AC59" w:rsidRDefault="3052AC59" w:rsidP="001C6852">
      <w:pPr>
        <w:pStyle w:val="ListParagraph"/>
        <w:numPr>
          <w:ilvl w:val="0"/>
          <w:numId w:val="2"/>
        </w:numPr>
        <w:spacing w:line="360" w:lineRule="auto"/>
        <w:jc w:val="both"/>
        <w:rPr>
          <w:lang w:val="pl-PL"/>
        </w:rPr>
      </w:pPr>
      <w:r w:rsidRPr="3052AC59">
        <w:rPr>
          <w:lang w:val="pl-PL"/>
        </w:rPr>
        <w:t>Aktivna točka - trojka( aktivni_čvor, aktivni_brid, aktivna_dužina). Govori nam gdje moramo početi sa umetanjem novog sufiksa.</w:t>
      </w:r>
    </w:p>
    <w:p w14:paraId="687657F7" w14:textId="63B631DA" w:rsidR="3052AC59" w:rsidRDefault="3052AC59" w:rsidP="001C6852">
      <w:pPr>
        <w:pStyle w:val="ListParagraph"/>
        <w:numPr>
          <w:ilvl w:val="0"/>
          <w:numId w:val="2"/>
        </w:numPr>
        <w:spacing w:line="360" w:lineRule="auto"/>
        <w:jc w:val="both"/>
        <w:rPr>
          <w:lang w:val="pl-PL"/>
        </w:rPr>
      </w:pPr>
      <w:r w:rsidRPr="3052AC59">
        <w:rPr>
          <w:lang w:val="pl-PL"/>
        </w:rPr>
        <w:t>Ostatak – Govori nam koliko suffiksa moramo umetnuti izravno. Npr ako je tekst abcdefg, a ostatak je 3 onda moramo procesirati zadnja 3 sufiksa “efg”, “fg”, te “g”.</w:t>
      </w:r>
    </w:p>
    <w:p w14:paraId="17981DEB" w14:textId="62A1A0D8" w:rsidR="3052AC59" w:rsidRDefault="3052AC59" w:rsidP="001C6852">
      <w:pPr>
        <w:spacing w:line="360" w:lineRule="auto"/>
        <w:ind w:left="360"/>
        <w:jc w:val="both"/>
        <w:rPr>
          <w:lang w:val="pl-PL"/>
        </w:rPr>
      </w:pPr>
    </w:p>
    <w:p w14:paraId="3C60451C" w14:textId="08B6F342" w:rsidR="3052AC59" w:rsidRDefault="3052AC59" w:rsidP="001C6852">
      <w:pPr>
        <w:spacing w:line="360" w:lineRule="auto"/>
        <w:ind w:firstLine="708"/>
        <w:jc w:val="both"/>
        <w:rPr>
          <w:lang w:val="pl-PL"/>
        </w:rPr>
      </w:pPr>
    </w:p>
    <w:p w14:paraId="78F9CAFF" w14:textId="1803E67C" w:rsidR="3052AC59" w:rsidRDefault="228ECF30" w:rsidP="001C6852">
      <w:pPr>
        <w:spacing w:line="360" w:lineRule="auto"/>
        <w:jc w:val="both"/>
        <w:rPr>
          <w:lang w:val="pl-PL"/>
        </w:rPr>
      </w:pPr>
      <w:r w:rsidRPr="228ECF30">
        <w:rPr>
          <w:lang w:val="pl-PL"/>
        </w:rPr>
        <w:t>Uzmimo da nam je tekst “abcabd”. Prvo dodajemo specijalni znak $ na kraj teksta tako da je krajnji tekst “abcabd$”.</w:t>
      </w:r>
    </w:p>
    <w:p w14:paraId="5076D43A" w14:textId="62FB51D6" w:rsidR="3052AC59" w:rsidRDefault="3052AC59" w:rsidP="001C6852">
      <w:pPr>
        <w:spacing w:line="360" w:lineRule="auto"/>
        <w:ind w:left="360"/>
        <w:jc w:val="both"/>
        <w:rPr>
          <w:lang w:val="pl-PL"/>
        </w:rPr>
      </w:pPr>
    </w:p>
    <w:p w14:paraId="1E134485" w14:textId="0D2B4210" w:rsidR="3052AC59" w:rsidRDefault="228ECF30" w:rsidP="001C6852">
      <w:pPr>
        <w:spacing w:line="360" w:lineRule="auto"/>
        <w:jc w:val="both"/>
        <w:rPr>
          <w:rFonts w:eastAsia="Arial" w:cs="Arial"/>
          <w:b/>
          <w:bCs/>
          <w:color w:val="FF6347"/>
          <w:lang w:val="pl-PL"/>
        </w:rPr>
      </w:pPr>
      <w:r w:rsidRPr="228ECF30">
        <w:rPr>
          <w:lang w:val="pl-PL"/>
        </w:rPr>
        <w:t xml:space="preserve">Korak 1: </w:t>
      </w:r>
      <w:r>
        <w:t>obrađeno : “”</w:t>
      </w:r>
    </w:p>
    <w:p w14:paraId="5647B69F" w14:textId="11DF3D12" w:rsidR="3052AC59" w:rsidRDefault="228ECF30" w:rsidP="001C6852">
      <w:pPr>
        <w:spacing w:line="360" w:lineRule="auto"/>
        <w:ind w:firstLine="708"/>
        <w:jc w:val="both"/>
        <w:rPr>
          <w:rFonts w:eastAsia="Arial" w:cs="Arial"/>
          <w:b/>
          <w:bCs/>
          <w:color w:val="FF6347"/>
          <w:lang w:val="pl-PL"/>
        </w:rPr>
      </w:pPr>
      <w:r w:rsidRPr="228ECF30">
        <w:rPr>
          <w:lang w:val="pl-PL"/>
        </w:rPr>
        <w:t>aktivni_čvor</w:t>
      </w:r>
      <w:r w:rsidRPr="228ECF30">
        <w:rPr>
          <w:rFonts w:eastAsia="Arial" w:cs="Arial"/>
          <w:color w:val="444444"/>
          <w:lang w:val="pl-PL"/>
        </w:rPr>
        <w:t>: 0</w:t>
      </w:r>
    </w:p>
    <w:p w14:paraId="5B6ADC5D" w14:textId="64E07E56" w:rsidR="3052AC59" w:rsidRDefault="228ECF30" w:rsidP="001C6852">
      <w:pPr>
        <w:spacing w:line="360" w:lineRule="auto"/>
        <w:ind w:firstLine="708"/>
        <w:jc w:val="both"/>
        <w:rPr>
          <w:rFonts w:eastAsia="Arial" w:cs="Arial"/>
          <w:b/>
          <w:bCs/>
          <w:color w:val="FF6347"/>
          <w:lang w:val="pl-PL"/>
        </w:rPr>
      </w:pPr>
      <w:r w:rsidRPr="228ECF30">
        <w:rPr>
          <w:lang w:val="pl-PL"/>
        </w:rPr>
        <w:t>aktivni_brid</w:t>
      </w:r>
      <w:r w:rsidRPr="228ECF30">
        <w:rPr>
          <w:rFonts w:eastAsia="Arial" w:cs="Arial"/>
          <w:color w:val="444444"/>
          <w:lang w:val="pl-PL"/>
        </w:rPr>
        <w:t>: none</w:t>
      </w:r>
    </w:p>
    <w:p w14:paraId="36A731C3" w14:textId="33345F99" w:rsidR="3052AC59" w:rsidRDefault="228ECF30" w:rsidP="001C6852">
      <w:pPr>
        <w:spacing w:line="360" w:lineRule="auto"/>
        <w:ind w:firstLine="708"/>
        <w:jc w:val="both"/>
        <w:rPr>
          <w:rFonts w:eastAsia="Arial" w:cs="Arial"/>
          <w:b/>
          <w:bCs/>
          <w:color w:val="FF6347"/>
          <w:lang w:val="pl-PL"/>
        </w:rPr>
      </w:pPr>
      <w:r w:rsidRPr="228ECF30">
        <w:rPr>
          <w:lang w:val="pl-PL"/>
        </w:rPr>
        <w:t>aktivna_dužina</w:t>
      </w:r>
      <w:r w:rsidRPr="228ECF30">
        <w:rPr>
          <w:rFonts w:eastAsia="Arial" w:cs="Arial"/>
          <w:color w:val="444444"/>
          <w:lang w:val="pl-PL"/>
        </w:rPr>
        <w:t>: 0</w:t>
      </w:r>
    </w:p>
    <w:p w14:paraId="5A930095" w14:textId="63BD1432" w:rsidR="3052AC59" w:rsidRDefault="228ECF30" w:rsidP="001C6852">
      <w:pPr>
        <w:spacing w:line="360" w:lineRule="auto"/>
        <w:ind w:left="708"/>
        <w:jc w:val="both"/>
        <w:rPr>
          <w:rFonts w:eastAsia="Arial" w:cs="Arial"/>
          <w:b/>
          <w:bCs/>
          <w:color w:val="FF6347"/>
          <w:lang w:val="pl-PL"/>
        </w:rPr>
      </w:pPr>
      <w:r w:rsidRPr="228ECF30">
        <w:rPr>
          <w:lang w:val="pl-PL"/>
        </w:rPr>
        <w:t>ostatak</w:t>
      </w:r>
      <w:r w:rsidRPr="228ECF30">
        <w:rPr>
          <w:rFonts w:eastAsia="Arial" w:cs="Arial"/>
          <w:color w:val="444444"/>
          <w:lang w:val="pl-PL"/>
        </w:rPr>
        <w:t>: 0</w:t>
      </w:r>
    </w:p>
    <w:p w14:paraId="6D023D50" w14:textId="7A685F2D" w:rsidR="3052AC59" w:rsidRDefault="3052AC59" w:rsidP="001C6852">
      <w:pPr>
        <w:spacing w:line="360" w:lineRule="auto"/>
        <w:ind w:left="708"/>
        <w:jc w:val="both"/>
      </w:pPr>
      <w:r>
        <w:rPr>
          <w:noProof/>
        </w:rPr>
        <w:drawing>
          <wp:inline distT="0" distB="0" distL="0" distR="0" wp14:anchorId="58B76A8E" wp14:editId="33C6A032">
            <wp:extent cx="581025" cy="484187"/>
            <wp:effectExtent l="0" t="0" r="0" b="0"/>
            <wp:docPr id="1956740215" name="Picture 1956740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81025" cy="484187"/>
                    </a:xfrm>
                    <a:prstGeom prst="rect">
                      <a:avLst/>
                    </a:prstGeom>
                  </pic:spPr>
                </pic:pic>
              </a:graphicData>
            </a:graphic>
          </wp:inline>
        </w:drawing>
      </w:r>
    </w:p>
    <w:p w14:paraId="1FC6F555" w14:textId="2B1C64B8" w:rsidR="3052AC59" w:rsidRDefault="3052AC59" w:rsidP="001C6852">
      <w:pPr>
        <w:spacing w:line="360" w:lineRule="auto"/>
        <w:ind w:left="708"/>
        <w:jc w:val="both"/>
      </w:pPr>
    </w:p>
    <w:p w14:paraId="45EA5A8A" w14:textId="5A205265" w:rsidR="3052AC59" w:rsidRDefault="228ECF30" w:rsidP="001C6852">
      <w:pPr>
        <w:spacing w:line="360" w:lineRule="auto"/>
        <w:jc w:val="both"/>
      </w:pPr>
      <w:r>
        <w:t>Korak 2:  obrađeno: “a”</w:t>
      </w:r>
    </w:p>
    <w:p w14:paraId="1768F493" w14:textId="7DB246BF" w:rsidR="3052AC59" w:rsidRDefault="228ECF30" w:rsidP="001C6852">
      <w:pPr>
        <w:spacing w:line="360" w:lineRule="auto"/>
        <w:ind w:firstLine="708"/>
        <w:jc w:val="both"/>
        <w:rPr>
          <w:rFonts w:eastAsia="Arial" w:cs="Arial"/>
          <w:b/>
          <w:bCs/>
          <w:color w:val="FF6347"/>
          <w:lang w:val="pl-PL"/>
        </w:rPr>
      </w:pPr>
      <w:r w:rsidRPr="228ECF30">
        <w:rPr>
          <w:lang w:val="pl-PL"/>
        </w:rPr>
        <w:t>aktivni_čvor</w:t>
      </w:r>
      <w:r w:rsidRPr="228ECF30">
        <w:rPr>
          <w:rFonts w:eastAsia="Arial" w:cs="Arial"/>
          <w:color w:val="444444"/>
          <w:lang w:val="pl-PL"/>
        </w:rPr>
        <w:t>: 0</w:t>
      </w:r>
    </w:p>
    <w:p w14:paraId="3F5B5F14" w14:textId="64E07E56" w:rsidR="3052AC59" w:rsidRDefault="228ECF30" w:rsidP="001C6852">
      <w:pPr>
        <w:spacing w:line="360" w:lineRule="auto"/>
        <w:ind w:firstLine="708"/>
        <w:jc w:val="both"/>
        <w:rPr>
          <w:rFonts w:eastAsia="Arial" w:cs="Arial"/>
          <w:b/>
          <w:bCs/>
          <w:color w:val="FF6347"/>
          <w:lang w:val="pl-PL"/>
        </w:rPr>
      </w:pPr>
      <w:r w:rsidRPr="228ECF30">
        <w:rPr>
          <w:lang w:val="pl-PL"/>
        </w:rPr>
        <w:t>aktivni_brid</w:t>
      </w:r>
      <w:r w:rsidRPr="228ECF30">
        <w:rPr>
          <w:rFonts w:eastAsia="Arial" w:cs="Arial"/>
          <w:color w:val="444444"/>
          <w:lang w:val="pl-PL"/>
        </w:rPr>
        <w:t>: none</w:t>
      </w:r>
    </w:p>
    <w:p w14:paraId="6ACAAC7F" w14:textId="33345F99" w:rsidR="3052AC59" w:rsidRDefault="228ECF30" w:rsidP="001C6852">
      <w:pPr>
        <w:spacing w:line="360" w:lineRule="auto"/>
        <w:ind w:firstLine="708"/>
        <w:jc w:val="both"/>
        <w:rPr>
          <w:rFonts w:eastAsia="Arial" w:cs="Arial"/>
          <w:b/>
          <w:bCs/>
          <w:color w:val="FF6347"/>
          <w:lang w:val="pl-PL"/>
        </w:rPr>
      </w:pPr>
      <w:r w:rsidRPr="228ECF30">
        <w:rPr>
          <w:lang w:val="pl-PL"/>
        </w:rPr>
        <w:t>aktivna_dužina</w:t>
      </w:r>
      <w:r w:rsidRPr="228ECF30">
        <w:rPr>
          <w:rFonts w:eastAsia="Arial" w:cs="Arial"/>
          <w:color w:val="444444"/>
          <w:lang w:val="pl-PL"/>
        </w:rPr>
        <w:t>: 0</w:t>
      </w:r>
    </w:p>
    <w:p w14:paraId="52EB0C16" w14:textId="606C508E" w:rsidR="3052AC59" w:rsidRDefault="228ECF30" w:rsidP="001C6852">
      <w:pPr>
        <w:spacing w:line="360" w:lineRule="auto"/>
        <w:ind w:left="708"/>
        <w:jc w:val="both"/>
        <w:rPr>
          <w:rFonts w:eastAsia="Arial" w:cs="Arial"/>
          <w:b/>
          <w:bCs/>
          <w:color w:val="FF6347"/>
          <w:lang w:val="pl-PL"/>
        </w:rPr>
      </w:pPr>
      <w:r w:rsidRPr="228ECF30">
        <w:rPr>
          <w:lang w:val="pl-PL"/>
        </w:rPr>
        <w:t>ostatak</w:t>
      </w:r>
      <w:r w:rsidRPr="228ECF30">
        <w:rPr>
          <w:rFonts w:eastAsia="Arial" w:cs="Arial"/>
          <w:color w:val="444444"/>
          <w:lang w:val="pl-PL"/>
        </w:rPr>
        <w:t>: 0</w:t>
      </w:r>
    </w:p>
    <w:p w14:paraId="2CA44584" w14:textId="4CFC0E2D" w:rsidR="3052AC59" w:rsidRDefault="3052AC59" w:rsidP="001C6852">
      <w:pPr>
        <w:spacing w:line="360" w:lineRule="auto"/>
        <w:ind w:firstLine="360"/>
        <w:jc w:val="both"/>
      </w:pPr>
      <w:r>
        <w:rPr>
          <w:noProof/>
        </w:rPr>
        <w:drawing>
          <wp:inline distT="0" distB="0" distL="0" distR="0" wp14:anchorId="40E7DC5F" wp14:editId="7D1EE792">
            <wp:extent cx="1741359" cy="429483"/>
            <wp:effectExtent l="0" t="0" r="0" b="0"/>
            <wp:docPr id="1580948448" name="Picture 1580948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1741359" cy="429483"/>
                    </a:xfrm>
                    <a:prstGeom prst="rect">
                      <a:avLst/>
                    </a:prstGeom>
                  </pic:spPr>
                </pic:pic>
              </a:graphicData>
            </a:graphic>
          </wp:inline>
        </w:drawing>
      </w:r>
    </w:p>
    <w:p w14:paraId="095F2F58" w14:textId="70645FA8" w:rsidR="3052AC59" w:rsidRDefault="3052AC59" w:rsidP="001C6852">
      <w:pPr>
        <w:spacing w:line="360" w:lineRule="auto"/>
        <w:ind w:left="360"/>
        <w:jc w:val="both"/>
        <w:rPr>
          <w:rFonts w:eastAsia="Arial" w:cs="Arial"/>
          <w:b/>
          <w:bCs/>
          <w:color w:val="68DA93"/>
          <w:lang w:val="pl-PL"/>
        </w:rPr>
      </w:pPr>
    </w:p>
    <w:p w14:paraId="01176003" w14:textId="1BC16A8D" w:rsidR="3052AC59" w:rsidRDefault="228ECF30" w:rsidP="001C6852">
      <w:pPr>
        <w:spacing w:line="360" w:lineRule="auto"/>
        <w:jc w:val="both"/>
      </w:pPr>
      <w:r>
        <w:t>Korak 3:  obrađeno: “</w:t>
      </w:r>
      <w:proofErr w:type="spellStart"/>
      <w:r>
        <w:t>ab</w:t>
      </w:r>
      <w:proofErr w:type="spellEnd"/>
      <w:r>
        <w:t>”</w:t>
      </w:r>
    </w:p>
    <w:p w14:paraId="0DAD7F05" w14:textId="7DB246BF" w:rsidR="3052AC59" w:rsidRDefault="228ECF30" w:rsidP="001C6852">
      <w:pPr>
        <w:spacing w:line="360" w:lineRule="auto"/>
        <w:ind w:firstLine="708"/>
        <w:jc w:val="both"/>
        <w:rPr>
          <w:rFonts w:eastAsia="Arial" w:cs="Arial"/>
          <w:b/>
          <w:bCs/>
          <w:color w:val="FF6347"/>
          <w:lang w:val="pl-PL"/>
        </w:rPr>
      </w:pPr>
      <w:r w:rsidRPr="228ECF30">
        <w:rPr>
          <w:lang w:val="pl-PL"/>
        </w:rPr>
        <w:t>aktivni_čvor</w:t>
      </w:r>
      <w:r w:rsidRPr="228ECF30">
        <w:rPr>
          <w:rFonts w:eastAsia="Arial" w:cs="Arial"/>
          <w:color w:val="444444"/>
          <w:lang w:val="pl-PL"/>
        </w:rPr>
        <w:t>: 0</w:t>
      </w:r>
    </w:p>
    <w:p w14:paraId="653F94FF" w14:textId="64E07E56" w:rsidR="3052AC59" w:rsidRDefault="228ECF30" w:rsidP="001C6852">
      <w:pPr>
        <w:spacing w:line="360" w:lineRule="auto"/>
        <w:ind w:firstLine="708"/>
        <w:jc w:val="both"/>
        <w:rPr>
          <w:rFonts w:eastAsia="Arial" w:cs="Arial"/>
          <w:b/>
          <w:bCs/>
          <w:color w:val="FF6347"/>
          <w:lang w:val="pl-PL"/>
        </w:rPr>
      </w:pPr>
      <w:r w:rsidRPr="228ECF30">
        <w:rPr>
          <w:lang w:val="pl-PL"/>
        </w:rPr>
        <w:t>aktivni_brid</w:t>
      </w:r>
      <w:r w:rsidRPr="228ECF30">
        <w:rPr>
          <w:rFonts w:eastAsia="Arial" w:cs="Arial"/>
          <w:color w:val="444444"/>
          <w:lang w:val="pl-PL"/>
        </w:rPr>
        <w:t>: none</w:t>
      </w:r>
    </w:p>
    <w:p w14:paraId="6BFCB3DE" w14:textId="33345F99" w:rsidR="3052AC59" w:rsidRDefault="228ECF30" w:rsidP="001C6852">
      <w:pPr>
        <w:spacing w:line="360" w:lineRule="auto"/>
        <w:ind w:firstLine="708"/>
        <w:jc w:val="both"/>
        <w:rPr>
          <w:rFonts w:eastAsia="Arial" w:cs="Arial"/>
          <w:b/>
          <w:bCs/>
          <w:color w:val="FF6347"/>
          <w:lang w:val="pl-PL"/>
        </w:rPr>
      </w:pPr>
      <w:r w:rsidRPr="228ECF30">
        <w:rPr>
          <w:lang w:val="pl-PL"/>
        </w:rPr>
        <w:t>aktivna_dužina</w:t>
      </w:r>
      <w:r w:rsidRPr="228ECF30">
        <w:rPr>
          <w:rFonts w:eastAsia="Arial" w:cs="Arial"/>
          <w:color w:val="444444"/>
          <w:lang w:val="pl-PL"/>
        </w:rPr>
        <w:t>: 0</w:t>
      </w:r>
    </w:p>
    <w:p w14:paraId="00C2AC48" w14:textId="113B2FF4" w:rsidR="3052AC59" w:rsidRDefault="228ECF30" w:rsidP="001C6852">
      <w:pPr>
        <w:spacing w:line="360" w:lineRule="auto"/>
        <w:ind w:left="360" w:firstLine="348"/>
        <w:jc w:val="both"/>
        <w:rPr>
          <w:rFonts w:eastAsia="Arial" w:cs="Arial"/>
          <w:b/>
          <w:bCs/>
          <w:color w:val="FF6347"/>
          <w:lang w:val="pl-PL"/>
        </w:rPr>
      </w:pPr>
      <w:r w:rsidRPr="228ECF30">
        <w:rPr>
          <w:lang w:val="pl-PL"/>
        </w:rPr>
        <w:t>ostatak</w:t>
      </w:r>
      <w:r w:rsidRPr="228ECF30">
        <w:rPr>
          <w:rFonts w:eastAsia="Arial" w:cs="Arial"/>
          <w:color w:val="444444"/>
          <w:lang w:val="pl-PL"/>
        </w:rPr>
        <w:t>: 0</w:t>
      </w:r>
    </w:p>
    <w:p w14:paraId="75AE5000" w14:textId="1DAA8A9A" w:rsidR="3052AC59" w:rsidRDefault="3052AC59" w:rsidP="001C6852">
      <w:pPr>
        <w:spacing w:line="360" w:lineRule="auto"/>
        <w:jc w:val="both"/>
      </w:pPr>
      <w:r>
        <w:rPr>
          <w:noProof/>
        </w:rPr>
        <w:lastRenderedPageBreak/>
        <w:drawing>
          <wp:inline distT="0" distB="0" distL="0" distR="0" wp14:anchorId="27287C97" wp14:editId="17705F12">
            <wp:extent cx="1534777" cy="2055628"/>
            <wp:effectExtent l="0" t="0" r="0" b="0"/>
            <wp:docPr id="1913319357" name="Picture 1913319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1534777" cy="2055628"/>
                    </a:xfrm>
                    <a:prstGeom prst="rect">
                      <a:avLst/>
                    </a:prstGeom>
                  </pic:spPr>
                </pic:pic>
              </a:graphicData>
            </a:graphic>
          </wp:inline>
        </w:drawing>
      </w:r>
    </w:p>
    <w:p w14:paraId="61CDCEAD" w14:textId="77777777" w:rsidR="00ED13B2" w:rsidRDefault="00ED13B2" w:rsidP="001C6852">
      <w:pPr>
        <w:spacing w:line="360" w:lineRule="auto"/>
        <w:jc w:val="both"/>
        <w:rPr>
          <w:lang w:val="pl-PL"/>
        </w:rPr>
      </w:pPr>
    </w:p>
    <w:p w14:paraId="6BB9E253" w14:textId="77777777" w:rsidR="00ED13B2" w:rsidRDefault="00ED13B2" w:rsidP="001C6852">
      <w:pPr>
        <w:spacing w:line="360" w:lineRule="auto"/>
        <w:jc w:val="both"/>
        <w:rPr>
          <w:lang w:val="pl-PL"/>
        </w:rPr>
      </w:pPr>
    </w:p>
    <w:p w14:paraId="7EECD365" w14:textId="12F3C433" w:rsidR="4EB9903A" w:rsidRDefault="228ECF30" w:rsidP="001C6852">
      <w:pPr>
        <w:spacing w:line="360" w:lineRule="auto"/>
        <w:jc w:val="both"/>
      </w:pPr>
      <w:r>
        <w:t>Korak 4:  obrađeno: “</w:t>
      </w:r>
      <w:proofErr w:type="spellStart"/>
      <w:r>
        <w:t>abc</w:t>
      </w:r>
      <w:proofErr w:type="spellEnd"/>
      <w:r>
        <w:t xml:space="preserve">”                          </w:t>
      </w:r>
    </w:p>
    <w:p w14:paraId="575BFE4C" w14:textId="7DB246BF" w:rsidR="3052AC59" w:rsidRDefault="228ECF30" w:rsidP="001C6852">
      <w:pPr>
        <w:spacing w:line="360" w:lineRule="auto"/>
        <w:ind w:firstLine="708"/>
        <w:jc w:val="both"/>
        <w:rPr>
          <w:rFonts w:eastAsia="Arial" w:cs="Arial"/>
          <w:b/>
          <w:bCs/>
          <w:color w:val="FF6347"/>
          <w:lang w:val="pl-PL"/>
        </w:rPr>
      </w:pPr>
      <w:r w:rsidRPr="228ECF30">
        <w:rPr>
          <w:lang w:val="pl-PL"/>
        </w:rPr>
        <w:t>aktivni_čvor</w:t>
      </w:r>
      <w:r w:rsidRPr="228ECF30">
        <w:rPr>
          <w:rFonts w:eastAsia="Arial" w:cs="Arial"/>
          <w:color w:val="444444"/>
          <w:lang w:val="pl-PL"/>
        </w:rPr>
        <w:t>: 0</w:t>
      </w:r>
    </w:p>
    <w:p w14:paraId="0EB41352" w14:textId="56B99240" w:rsidR="4EB9903A" w:rsidRDefault="228ECF30" w:rsidP="001C6852">
      <w:pPr>
        <w:spacing w:line="360" w:lineRule="auto"/>
        <w:ind w:firstLine="708"/>
        <w:jc w:val="both"/>
        <w:rPr>
          <w:rFonts w:eastAsia="Arial" w:cs="Arial"/>
          <w:color w:val="444444"/>
          <w:lang w:val="pl-PL"/>
        </w:rPr>
      </w:pPr>
      <w:r w:rsidRPr="228ECF30">
        <w:rPr>
          <w:lang w:val="pl-PL"/>
        </w:rPr>
        <w:t>aktivni_brid</w:t>
      </w:r>
      <w:r w:rsidRPr="228ECF30">
        <w:rPr>
          <w:rFonts w:eastAsia="Arial" w:cs="Arial"/>
          <w:color w:val="444444"/>
          <w:lang w:val="pl-PL"/>
        </w:rPr>
        <w:t>: none</w:t>
      </w:r>
    </w:p>
    <w:p w14:paraId="759CFAED" w14:textId="5DAA9616" w:rsidR="3052AC59" w:rsidRDefault="228ECF30" w:rsidP="001C6852">
      <w:pPr>
        <w:spacing w:line="360" w:lineRule="auto"/>
        <w:ind w:firstLine="708"/>
        <w:jc w:val="both"/>
        <w:rPr>
          <w:rFonts w:eastAsia="Arial" w:cs="Arial"/>
          <w:b/>
          <w:bCs/>
          <w:color w:val="FF6347"/>
          <w:lang w:val="pl-PL"/>
        </w:rPr>
      </w:pPr>
      <w:r w:rsidRPr="228ECF30">
        <w:rPr>
          <w:lang w:val="pl-PL"/>
        </w:rPr>
        <w:t>aktivna_dužina</w:t>
      </w:r>
      <w:r w:rsidRPr="228ECF30">
        <w:rPr>
          <w:rFonts w:eastAsia="Arial" w:cs="Arial"/>
          <w:color w:val="444444"/>
          <w:lang w:val="pl-PL"/>
        </w:rPr>
        <w:t>: 0</w:t>
      </w:r>
    </w:p>
    <w:p w14:paraId="4BC6B56C" w14:textId="63CEF97E" w:rsidR="70EAA95E" w:rsidRDefault="228ECF30" w:rsidP="001C6852">
      <w:pPr>
        <w:spacing w:line="360" w:lineRule="auto"/>
        <w:ind w:left="360" w:firstLine="348"/>
        <w:jc w:val="both"/>
      </w:pPr>
      <w:r w:rsidRPr="228ECF30">
        <w:rPr>
          <w:lang w:val="pl-PL"/>
        </w:rPr>
        <w:t>ostatak</w:t>
      </w:r>
      <w:r w:rsidRPr="228ECF30">
        <w:rPr>
          <w:rFonts w:eastAsia="Arial" w:cs="Arial"/>
          <w:color w:val="444444"/>
          <w:lang w:val="pl-PL"/>
        </w:rPr>
        <w:t>: 0</w:t>
      </w:r>
    </w:p>
    <w:p w14:paraId="653EEEDD" w14:textId="6D237D5D" w:rsidR="70EAA95E" w:rsidRDefault="70EAA95E" w:rsidP="001C6852">
      <w:pPr>
        <w:spacing w:line="360" w:lineRule="auto"/>
        <w:jc w:val="both"/>
      </w:pPr>
      <w:r>
        <w:rPr>
          <w:noProof/>
        </w:rPr>
        <w:drawing>
          <wp:inline distT="0" distB="0" distL="0" distR="0" wp14:anchorId="75CDBB17" wp14:editId="131E7DA4">
            <wp:extent cx="1602956" cy="2440127"/>
            <wp:effectExtent l="0" t="0" r="0" b="0"/>
            <wp:docPr id="1223965378" name="Picture 1223965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1602956" cy="2440127"/>
                    </a:xfrm>
                    <a:prstGeom prst="rect">
                      <a:avLst/>
                    </a:prstGeom>
                  </pic:spPr>
                </pic:pic>
              </a:graphicData>
            </a:graphic>
          </wp:inline>
        </w:drawing>
      </w:r>
    </w:p>
    <w:p w14:paraId="5A8608F8" w14:textId="1EEFD826" w:rsidR="70EAA95E" w:rsidRDefault="228ECF30" w:rsidP="001C6852">
      <w:pPr>
        <w:spacing w:line="360" w:lineRule="auto"/>
        <w:jc w:val="both"/>
      </w:pPr>
      <w:r>
        <w:t>Korak 5: obrađeno: “</w:t>
      </w:r>
      <w:proofErr w:type="spellStart"/>
      <w:r>
        <w:t>abca</w:t>
      </w:r>
      <w:proofErr w:type="spellEnd"/>
      <w:r>
        <w:t>”</w:t>
      </w:r>
    </w:p>
    <w:p w14:paraId="3315EDA8" w14:textId="302842C3" w:rsidR="3052AC59" w:rsidRDefault="228ECF30" w:rsidP="001C6852">
      <w:pPr>
        <w:spacing w:line="360" w:lineRule="auto"/>
        <w:ind w:firstLine="708"/>
        <w:jc w:val="both"/>
        <w:rPr>
          <w:rFonts w:eastAsia="Arial" w:cs="Arial"/>
          <w:b/>
          <w:bCs/>
          <w:color w:val="FF6347"/>
          <w:lang w:val="pl-PL"/>
        </w:rPr>
      </w:pPr>
      <w:r w:rsidRPr="228ECF30">
        <w:rPr>
          <w:lang w:val="pl-PL"/>
        </w:rPr>
        <w:t>aktivni_čvor</w:t>
      </w:r>
      <w:r w:rsidRPr="228ECF30">
        <w:rPr>
          <w:rFonts w:eastAsia="Arial" w:cs="Arial"/>
          <w:color w:val="444444"/>
          <w:lang w:val="pl-PL"/>
        </w:rPr>
        <w:t>: 0</w:t>
      </w:r>
    </w:p>
    <w:p w14:paraId="1879E26D" w14:textId="200D4C09" w:rsidR="3052AC59" w:rsidRDefault="228ECF30" w:rsidP="001C6852">
      <w:pPr>
        <w:spacing w:line="360" w:lineRule="auto"/>
        <w:ind w:firstLine="708"/>
        <w:jc w:val="both"/>
        <w:rPr>
          <w:rFonts w:eastAsia="Arial" w:cs="Arial"/>
          <w:b/>
          <w:bCs/>
          <w:color w:val="FF6347"/>
          <w:lang w:val="pl-PL"/>
        </w:rPr>
      </w:pPr>
      <w:r w:rsidRPr="228ECF30">
        <w:rPr>
          <w:lang w:val="pl-PL"/>
        </w:rPr>
        <w:t>aktivni_brid</w:t>
      </w:r>
      <w:r w:rsidRPr="228ECF30">
        <w:rPr>
          <w:rFonts w:eastAsia="Arial" w:cs="Arial"/>
          <w:color w:val="444444"/>
          <w:lang w:val="pl-PL"/>
        </w:rPr>
        <w:t>: a</w:t>
      </w:r>
    </w:p>
    <w:p w14:paraId="3F5D5763" w14:textId="3D7318E5" w:rsidR="3052AC59" w:rsidRDefault="228ECF30" w:rsidP="001C6852">
      <w:pPr>
        <w:spacing w:line="360" w:lineRule="auto"/>
        <w:ind w:firstLine="708"/>
        <w:jc w:val="both"/>
        <w:rPr>
          <w:rFonts w:eastAsia="Arial" w:cs="Arial"/>
          <w:b/>
          <w:bCs/>
          <w:color w:val="FF6347"/>
          <w:lang w:val="pl-PL"/>
        </w:rPr>
      </w:pPr>
      <w:r w:rsidRPr="228ECF30">
        <w:rPr>
          <w:lang w:val="pl-PL"/>
        </w:rPr>
        <w:t>aktivna_dužina</w:t>
      </w:r>
      <w:r w:rsidRPr="228ECF30">
        <w:rPr>
          <w:rFonts w:eastAsia="Arial" w:cs="Arial"/>
          <w:color w:val="444444"/>
          <w:lang w:val="pl-PL"/>
        </w:rPr>
        <w:t>: 1</w:t>
      </w:r>
    </w:p>
    <w:p w14:paraId="129BAD46" w14:textId="5FB04979" w:rsidR="3052AC59" w:rsidRDefault="228ECF30" w:rsidP="001C6852">
      <w:pPr>
        <w:spacing w:line="360" w:lineRule="auto"/>
        <w:ind w:firstLine="708"/>
        <w:jc w:val="both"/>
      </w:pPr>
      <w:r w:rsidRPr="228ECF30">
        <w:rPr>
          <w:lang w:val="pl-PL"/>
        </w:rPr>
        <w:lastRenderedPageBreak/>
        <w:t>ostatak</w:t>
      </w:r>
      <w:r w:rsidRPr="228ECF30">
        <w:rPr>
          <w:rFonts w:eastAsia="Arial" w:cs="Arial"/>
          <w:color w:val="444444"/>
          <w:lang w:val="pl-PL"/>
        </w:rPr>
        <w:t>: 1</w:t>
      </w:r>
    </w:p>
    <w:p w14:paraId="6D8BFFBD" w14:textId="1EE9F322" w:rsidR="70EAA95E" w:rsidRDefault="70EAA95E" w:rsidP="001C6852">
      <w:pPr>
        <w:spacing w:line="360" w:lineRule="auto"/>
        <w:jc w:val="both"/>
      </w:pPr>
      <w:r>
        <w:rPr>
          <w:noProof/>
        </w:rPr>
        <w:drawing>
          <wp:inline distT="0" distB="0" distL="0" distR="0" wp14:anchorId="1F11E0E2" wp14:editId="4A90A835">
            <wp:extent cx="1693755" cy="2830258"/>
            <wp:effectExtent l="0" t="0" r="0" b="0"/>
            <wp:docPr id="1762466522" name="Picture 1762466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1693755" cy="2830258"/>
                    </a:xfrm>
                    <a:prstGeom prst="rect">
                      <a:avLst/>
                    </a:prstGeom>
                  </pic:spPr>
                </pic:pic>
              </a:graphicData>
            </a:graphic>
          </wp:inline>
        </w:drawing>
      </w:r>
    </w:p>
    <w:p w14:paraId="09DBAC3F" w14:textId="3ED34862" w:rsidR="70EAA95E" w:rsidRDefault="70EAA95E" w:rsidP="001C6852">
      <w:pPr>
        <w:spacing w:line="360" w:lineRule="auto"/>
        <w:ind w:firstLine="708"/>
        <w:jc w:val="both"/>
        <w:rPr>
          <w:rFonts w:eastAsia="Arial" w:cs="Arial"/>
          <w:color w:val="444444"/>
          <w:lang w:val="pl-PL"/>
        </w:rPr>
      </w:pPr>
    </w:p>
    <w:p w14:paraId="1226423C" w14:textId="3502F329" w:rsidR="3052AC59" w:rsidRDefault="228ECF30" w:rsidP="001C6852">
      <w:pPr>
        <w:spacing w:line="360" w:lineRule="auto"/>
        <w:jc w:val="both"/>
      </w:pPr>
      <w:r>
        <w:t>Korak 6:  obrađeno: “</w:t>
      </w:r>
      <w:proofErr w:type="spellStart"/>
      <w:r>
        <w:t>abcab</w:t>
      </w:r>
      <w:proofErr w:type="spellEnd"/>
      <w:r>
        <w:t>”</w:t>
      </w:r>
    </w:p>
    <w:p w14:paraId="04F615AD" w14:textId="7DB246BF" w:rsidR="3052AC59" w:rsidRDefault="228ECF30" w:rsidP="001C6852">
      <w:pPr>
        <w:spacing w:line="360" w:lineRule="auto"/>
        <w:ind w:firstLine="708"/>
        <w:jc w:val="both"/>
        <w:rPr>
          <w:rFonts w:eastAsia="Arial" w:cs="Arial"/>
          <w:b/>
          <w:bCs/>
          <w:color w:val="FF6347"/>
          <w:lang w:val="pl-PL"/>
        </w:rPr>
      </w:pPr>
      <w:r w:rsidRPr="228ECF30">
        <w:rPr>
          <w:lang w:val="pl-PL"/>
        </w:rPr>
        <w:t>aktivni_čvor</w:t>
      </w:r>
      <w:r w:rsidRPr="228ECF30">
        <w:rPr>
          <w:rFonts w:eastAsia="Arial" w:cs="Arial"/>
          <w:color w:val="444444"/>
          <w:lang w:val="pl-PL"/>
        </w:rPr>
        <w:t>: 0</w:t>
      </w:r>
    </w:p>
    <w:p w14:paraId="7E326328" w14:textId="200D4C09" w:rsidR="3052AC59" w:rsidRDefault="228ECF30" w:rsidP="001C6852">
      <w:pPr>
        <w:spacing w:line="360" w:lineRule="auto"/>
        <w:ind w:firstLine="708"/>
        <w:jc w:val="both"/>
        <w:rPr>
          <w:rFonts w:eastAsia="Arial" w:cs="Arial"/>
          <w:b/>
          <w:bCs/>
          <w:color w:val="FF6347"/>
          <w:lang w:val="pl-PL"/>
        </w:rPr>
      </w:pPr>
      <w:r w:rsidRPr="228ECF30">
        <w:rPr>
          <w:lang w:val="pl-PL"/>
        </w:rPr>
        <w:t>aktivni_brid</w:t>
      </w:r>
      <w:r w:rsidRPr="228ECF30">
        <w:rPr>
          <w:rFonts w:eastAsia="Arial" w:cs="Arial"/>
          <w:color w:val="444444"/>
          <w:lang w:val="pl-PL"/>
        </w:rPr>
        <w:t>: a</w:t>
      </w:r>
    </w:p>
    <w:p w14:paraId="1BE6CF22" w14:textId="210B56DB" w:rsidR="3052AC59" w:rsidRDefault="228ECF30" w:rsidP="001C6852">
      <w:pPr>
        <w:spacing w:line="360" w:lineRule="auto"/>
        <w:ind w:firstLine="708"/>
        <w:jc w:val="both"/>
        <w:rPr>
          <w:rFonts w:eastAsia="Arial" w:cs="Arial"/>
          <w:color w:val="444444"/>
          <w:lang w:val="pl-PL"/>
        </w:rPr>
      </w:pPr>
      <w:r w:rsidRPr="228ECF30">
        <w:rPr>
          <w:lang w:val="pl-PL"/>
        </w:rPr>
        <w:t>aktivna_dužina</w:t>
      </w:r>
      <w:r w:rsidRPr="228ECF30">
        <w:rPr>
          <w:rFonts w:eastAsia="Arial" w:cs="Arial"/>
          <w:color w:val="444444"/>
          <w:lang w:val="pl-PL"/>
        </w:rPr>
        <w:t>: 2</w:t>
      </w:r>
    </w:p>
    <w:p w14:paraId="0016B1F7" w14:textId="2719AF81" w:rsidR="3052AC59" w:rsidRDefault="228ECF30" w:rsidP="001C6852">
      <w:pPr>
        <w:spacing w:line="360" w:lineRule="auto"/>
        <w:ind w:firstLine="708"/>
        <w:jc w:val="both"/>
        <w:rPr>
          <w:rFonts w:eastAsia="Arial" w:cs="Arial"/>
          <w:b/>
          <w:bCs/>
          <w:color w:val="FF6347"/>
          <w:lang w:val="pl-PL"/>
        </w:rPr>
      </w:pPr>
      <w:r w:rsidRPr="228ECF30">
        <w:rPr>
          <w:lang w:val="pl-PL"/>
        </w:rPr>
        <w:t>ostatak</w:t>
      </w:r>
      <w:r w:rsidRPr="228ECF30">
        <w:rPr>
          <w:rFonts w:eastAsia="Arial" w:cs="Arial"/>
          <w:color w:val="444444"/>
          <w:lang w:val="pl-PL"/>
        </w:rPr>
        <w:t>: 2</w:t>
      </w:r>
    </w:p>
    <w:p w14:paraId="6A8193E7" w14:textId="44B023F2" w:rsidR="70EAA95E" w:rsidRDefault="70EAA95E" w:rsidP="001C6852">
      <w:pPr>
        <w:spacing w:line="360" w:lineRule="auto"/>
        <w:jc w:val="both"/>
      </w:pPr>
      <w:r>
        <w:rPr>
          <w:noProof/>
        </w:rPr>
        <w:drawing>
          <wp:inline distT="0" distB="0" distL="0" distR="0" wp14:anchorId="7A95337A" wp14:editId="0035DF39">
            <wp:extent cx="1809750" cy="3099100"/>
            <wp:effectExtent l="0" t="0" r="0" b="0"/>
            <wp:docPr id="359616502" name="Picture 359616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1809750" cy="3099100"/>
                    </a:xfrm>
                    <a:prstGeom prst="rect">
                      <a:avLst/>
                    </a:prstGeom>
                  </pic:spPr>
                </pic:pic>
              </a:graphicData>
            </a:graphic>
          </wp:inline>
        </w:drawing>
      </w:r>
    </w:p>
    <w:p w14:paraId="72182506" w14:textId="00C4C1B8" w:rsidR="70EAA95E" w:rsidRDefault="70EAA95E" w:rsidP="001C6852">
      <w:pPr>
        <w:spacing w:line="360" w:lineRule="auto"/>
        <w:ind w:firstLine="708"/>
        <w:jc w:val="both"/>
      </w:pPr>
    </w:p>
    <w:p w14:paraId="3610DAD3" w14:textId="3441AEF3" w:rsidR="70EAA95E" w:rsidRDefault="228ECF30" w:rsidP="001C6852">
      <w:pPr>
        <w:spacing w:line="360" w:lineRule="auto"/>
        <w:jc w:val="both"/>
      </w:pPr>
      <w:r>
        <w:t>Korak 7:  obrađeno: “</w:t>
      </w:r>
      <w:proofErr w:type="spellStart"/>
      <w:r>
        <w:t>abcabd</w:t>
      </w:r>
      <w:proofErr w:type="spellEnd"/>
      <w:r>
        <w:t>”</w:t>
      </w:r>
    </w:p>
    <w:p w14:paraId="7C8DD5EA" w14:textId="7DB246BF" w:rsidR="70EAA95E" w:rsidRDefault="228ECF30" w:rsidP="001C6852">
      <w:pPr>
        <w:spacing w:line="360" w:lineRule="auto"/>
        <w:ind w:firstLine="708"/>
        <w:jc w:val="both"/>
        <w:rPr>
          <w:rFonts w:eastAsia="Arial" w:cs="Arial"/>
          <w:b/>
          <w:bCs/>
          <w:color w:val="FF6347"/>
          <w:lang w:val="pl-PL"/>
        </w:rPr>
      </w:pPr>
      <w:r w:rsidRPr="228ECF30">
        <w:rPr>
          <w:lang w:val="pl-PL"/>
        </w:rPr>
        <w:t>aktivni_čvor</w:t>
      </w:r>
      <w:r w:rsidRPr="228ECF30">
        <w:rPr>
          <w:rFonts w:eastAsia="Arial" w:cs="Arial"/>
          <w:color w:val="444444"/>
          <w:lang w:val="pl-PL"/>
        </w:rPr>
        <w:t>: 0</w:t>
      </w:r>
    </w:p>
    <w:p w14:paraId="691DD908" w14:textId="7A9D4182" w:rsidR="70EAA95E" w:rsidRDefault="228ECF30" w:rsidP="001C6852">
      <w:pPr>
        <w:spacing w:line="360" w:lineRule="auto"/>
        <w:ind w:firstLine="708"/>
        <w:jc w:val="both"/>
        <w:rPr>
          <w:rFonts w:eastAsia="Arial" w:cs="Arial"/>
          <w:b/>
          <w:bCs/>
          <w:color w:val="FF6347"/>
          <w:lang w:val="pl-PL"/>
        </w:rPr>
      </w:pPr>
      <w:r w:rsidRPr="228ECF30">
        <w:rPr>
          <w:lang w:val="pl-PL"/>
        </w:rPr>
        <w:t>aktivni_brid</w:t>
      </w:r>
      <w:r w:rsidRPr="228ECF30">
        <w:rPr>
          <w:rFonts w:eastAsia="Arial" w:cs="Arial"/>
          <w:color w:val="444444"/>
          <w:lang w:val="pl-PL"/>
        </w:rPr>
        <w:t>: b</w:t>
      </w:r>
    </w:p>
    <w:p w14:paraId="1B7B15A5" w14:textId="3B356E54" w:rsidR="70EAA95E" w:rsidRDefault="228ECF30" w:rsidP="001C6852">
      <w:pPr>
        <w:spacing w:line="360" w:lineRule="auto"/>
        <w:ind w:firstLine="708"/>
        <w:jc w:val="both"/>
        <w:rPr>
          <w:rFonts w:eastAsia="Arial" w:cs="Arial"/>
          <w:color w:val="444444"/>
          <w:lang w:val="pl-PL"/>
        </w:rPr>
      </w:pPr>
      <w:r w:rsidRPr="228ECF30">
        <w:rPr>
          <w:lang w:val="pl-PL"/>
        </w:rPr>
        <w:t>aktivna_dužina</w:t>
      </w:r>
      <w:r w:rsidRPr="228ECF30">
        <w:rPr>
          <w:rFonts w:eastAsia="Arial" w:cs="Arial"/>
          <w:color w:val="444444"/>
          <w:lang w:val="pl-PL"/>
        </w:rPr>
        <w:t>: 1</w:t>
      </w:r>
    </w:p>
    <w:p w14:paraId="2630B4B4" w14:textId="776EA4FC" w:rsidR="70EAA95E" w:rsidRDefault="228ECF30" w:rsidP="001C6852">
      <w:pPr>
        <w:spacing w:line="360" w:lineRule="auto"/>
        <w:ind w:firstLine="708"/>
        <w:jc w:val="both"/>
        <w:rPr>
          <w:rFonts w:eastAsia="Arial" w:cs="Arial"/>
          <w:color w:val="444444"/>
          <w:lang w:val="pl-PL"/>
        </w:rPr>
      </w:pPr>
      <w:r w:rsidRPr="228ECF30">
        <w:rPr>
          <w:lang w:val="pl-PL"/>
        </w:rPr>
        <w:t>ostatak</w:t>
      </w:r>
      <w:r w:rsidRPr="228ECF30">
        <w:rPr>
          <w:rFonts w:eastAsia="Arial" w:cs="Arial"/>
          <w:color w:val="444444"/>
          <w:lang w:val="pl-PL"/>
        </w:rPr>
        <w:t>: 1</w:t>
      </w:r>
    </w:p>
    <w:p w14:paraId="0E2A97AD" w14:textId="7D429F1E" w:rsidR="70EAA95E" w:rsidRDefault="70EAA95E" w:rsidP="001C6852">
      <w:pPr>
        <w:spacing w:line="360" w:lineRule="auto"/>
        <w:ind w:firstLine="708"/>
        <w:jc w:val="both"/>
        <w:rPr>
          <w:rFonts w:eastAsia="Arial" w:cs="Arial"/>
          <w:color w:val="444444"/>
          <w:lang w:val="pl-PL"/>
        </w:rPr>
      </w:pPr>
    </w:p>
    <w:p w14:paraId="6EC0E5F8" w14:textId="6F9B8557" w:rsidR="70EAA95E" w:rsidRDefault="70EAA95E" w:rsidP="001C6852">
      <w:pPr>
        <w:spacing w:line="360" w:lineRule="auto"/>
        <w:jc w:val="both"/>
      </w:pPr>
      <w:r>
        <w:rPr>
          <w:noProof/>
        </w:rPr>
        <w:drawing>
          <wp:inline distT="0" distB="0" distL="0" distR="0" wp14:anchorId="1A64D6A6" wp14:editId="35BC4417">
            <wp:extent cx="3089139" cy="3219450"/>
            <wp:effectExtent l="0" t="0" r="0" b="0"/>
            <wp:docPr id="474727657" name="Picture 474727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3089139" cy="3219450"/>
                    </a:xfrm>
                    <a:prstGeom prst="rect">
                      <a:avLst/>
                    </a:prstGeom>
                  </pic:spPr>
                </pic:pic>
              </a:graphicData>
            </a:graphic>
          </wp:inline>
        </w:drawing>
      </w:r>
    </w:p>
    <w:p w14:paraId="6F398F08" w14:textId="02D33C8F" w:rsidR="70EAA95E" w:rsidRDefault="70EAA95E" w:rsidP="001C6852">
      <w:pPr>
        <w:spacing w:line="360" w:lineRule="auto"/>
        <w:ind w:firstLine="708"/>
        <w:jc w:val="both"/>
      </w:pPr>
    </w:p>
    <w:p w14:paraId="310FCBB6" w14:textId="71E9B54A" w:rsidR="70EAA95E" w:rsidRDefault="228ECF30" w:rsidP="001C6852">
      <w:pPr>
        <w:spacing w:line="360" w:lineRule="auto"/>
        <w:jc w:val="both"/>
      </w:pPr>
      <w:r>
        <w:t>Korak 8:  obrađeno: “</w:t>
      </w:r>
      <w:proofErr w:type="spellStart"/>
      <w:r>
        <w:t>abcabd</w:t>
      </w:r>
      <w:proofErr w:type="spellEnd"/>
      <w:r>
        <w:t>”</w:t>
      </w:r>
    </w:p>
    <w:p w14:paraId="27B87623" w14:textId="7DB246BF" w:rsidR="70EAA95E" w:rsidRDefault="228ECF30" w:rsidP="001C6852">
      <w:pPr>
        <w:spacing w:line="360" w:lineRule="auto"/>
        <w:ind w:firstLine="708"/>
        <w:jc w:val="both"/>
        <w:rPr>
          <w:rFonts w:eastAsia="Arial" w:cs="Arial"/>
          <w:b/>
          <w:bCs/>
          <w:color w:val="FF6347"/>
          <w:lang w:val="pl-PL"/>
        </w:rPr>
      </w:pPr>
      <w:r w:rsidRPr="228ECF30">
        <w:rPr>
          <w:lang w:val="pl-PL"/>
        </w:rPr>
        <w:t>aktivni_čvor</w:t>
      </w:r>
      <w:r w:rsidRPr="228ECF30">
        <w:rPr>
          <w:rFonts w:eastAsia="Arial" w:cs="Arial"/>
          <w:color w:val="444444"/>
          <w:lang w:val="pl-PL"/>
        </w:rPr>
        <w:t>: 0</w:t>
      </w:r>
    </w:p>
    <w:p w14:paraId="6D7C0C2E" w14:textId="6E434295" w:rsidR="70EAA95E" w:rsidRDefault="228ECF30" w:rsidP="001C6852">
      <w:pPr>
        <w:spacing w:line="360" w:lineRule="auto"/>
        <w:ind w:firstLine="708"/>
        <w:jc w:val="both"/>
        <w:rPr>
          <w:rFonts w:eastAsia="Arial" w:cs="Arial"/>
          <w:color w:val="444444"/>
          <w:lang w:val="pl-PL"/>
        </w:rPr>
      </w:pPr>
      <w:r w:rsidRPr="228ECF30">
        <w:rPr>
          <w:lang w:val="pl-PL"/>
        </w:rPr>
        <w:t>aktivni_brid</w:t>
      </w:r>
      <w:r w:rsidRPr="228ECF30">
        <w:rPr>
          <w:rFonts w:eastAsia="Arial" w:cs="Arial"/>
          <w:color w:val="444444"/>
          <w:lang w:val="pl-PL"/>
        </w:rPr>
        <w:t>: none</w:t>
      </w:r>
    </w:p>
    <w:p w14:paraId="537BF031" w14:textId="601C372A" w:rsidR="70EAA95E" w:rsidRDefault="228ECF30" w:rsidP="001C6852">
      <w:pPr>
        <w:spacing w:line="360" w:lineRule="auto"/>
        <w:ind w:firstLine="708"/>
        <w:jc w:val="both"/>
        <w:rPr>
          <w:rFonts w:eastAsia="Arial" w:cs="Arial"/>
          <w:color w:val="444444"/>
          <w:lang w:val="pl-PL"/>
        </w:rPr>
      </w:pPr>
      <w:r w:rsidRPr="228ECF30">
        <w:rPr>
          <w:lang w:val="pl-PL"/>
        </w:rPr>
        <w:t>aktivna_dužina</w:t>
      </w:r>
      <w:r w:rsidRPr="228ECF30">
        <w:rPr>
          <w:rFonts w:eastAsia="Arial" w:cs="Arial"/>
          <w:color w:val="444444"/>
          <w:lang w:val="pl-PL"/>
        </w:rPr>
        <w:t>: 0</w:t>
      </w:r>
    </w:p>
    <w:p w14:paraId="46551F24" w14:textId="4424954B" w:rsidR="70EAA95E" w:rsidRDefault="228ECF30" w:rsidP="001C6852">
      <w:pPr>
        <w:spacing w:line="360" w:lineRule="auto"/>
        <w:ind w:firstLine="708"/>
        <w:jc w:val="both"/>
        <w:rPr>
          <w:rFonts w:eastAsia="Arial" w:cs="Arial"/>
          <w:color w:val="444444"/>
          <w:lang w:val="pl-PL"/>
        </w:rPr>
      </w:pPr>
      <w:r w:rsidRPr="228ECF30">
        <w:rPr>
          <w:lang w:val="pl-PL"/>
        </w:rPr>
        <w:t>ostatak</w:t>
      </w:r>
      <w:r w:rsidRPr="228ECF30">
        <w:rPr>
          <w:rFonts w:eastAsia="Arial" w:cs="Arial"/>
          <w:color w:val="444444"/>
          <w:lang w:val="pl-PL"/>
        </w:rPr>
        <w:t>: 0</w:t>
      </w:r>
    </w:p>
    <w:p w14:paraId="0758B36C" w14:textId="45AA19A1" w:rsidR="70EAA95E" w:rsidRDefault="70EAA95E" w:rsidP="001C6852">
      <w:pPr>
        <w:spacing w:line="360" w:lineRule="auto"/>
        <w:jc w:val="both"/>
      </w:pPr>
      <w:r>
        <w:rPr>
          <w:noProof/>
        </w:rPr>
        <w:lastRenderedPageBreak/>
        <w:drawing>
          <wp:inline distT="0" distB="0" distL="0" distR="0" wp14:anchorId="4D8465EB" wp14:editId="1D11DBB1">
            <wp:extent cx="2907110" cy="3159588"/>
            <wp:effectExtent l="0" t="0" r="0" b="0"/>
            <wp:docPr id="582364884" name="Picture 5823648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2907110" cy="3159588"/>
                    </a:xfrm>
                    <a:prstGeom prst="rect">
                      <a:avLst/>
                    </a:prstGeom>
                  </pic:spPr>
                </pic:pic>
              </a:graphicData>
            </a:graphic>
          </wp:inline>
        </w:drawing>
      </w:r>
    </w:p>
    <w:p w14:paraId="3ECB324C" w14:textId="30045AB1" w:rsidR="70EAA95E" w:rsidRDefault="70EAA95E" w:rsidP="001C6852">
      <w:pPr>
        <w:spacing w:line="360" w:lineRule="auto"/>
        <w:jc w:val="both"/>
      </w:pPr>
    </w:p>
    <w:p w14:paraId="3CC97F3D" w14:textId="7BA0B4D3" w:rsidR="70EAA95E" w:rsidRDefault="228ECF30" w:rsidP="001C6852">
      <w:pPr>
        <w:spacing w:line="360" w:lineRule="auto"/>
        <w:jc w:val="both"/>
      </w:pPr>
      <w:r>
        <w:t>Korak 9:  obrađeno: “</w:t>
      </w:r>
      <w:proofErr w:type="spellStart"/>
      <w:r>
        <w:t>abcabd</w:t>
      </w:r>
      <w:proofErr w:type="spellEnd"/>
      <w:r>
        <w:t>”</w:t>
      </w:r>
    </w:p>
    <w:p w14:paraId="5C4B47CC" w14:textId="7DB246BF" w:rsidR="70EAA95E" w:rsidRDefault="228ECF30" w:rsidP="001C6852">
      <w:pPr>
        <w:spacing w:line="360" w:lineRule="auto"/>
        <w:ind w:firstLine="708"/>
        <w:jc w:val="both"/>
        <w:rPr>
          <w:rFonts w:eastAsia="Arial" w:cs="Arial"/>
          <w:b/>
          <w:bCs/>
          <w:color w:val="FF6347"/>
          <w:lang w:val="pl-PL"/>
        </w:rPr>
      </w:pPr>
      <w:r w:rsidRPr="228ECF30">
        <w:rPr>
          <w:lang w:val="pl-PL"/>
        </w:rPr>
        <w:t>aktivni_čvor</w:t>
      </w:r>
      <w:r w:rsidRPr="228ECF30">
        <w:rPr>
          <w:rFonts w:eastAsia="Arial" w:cs="Arial"/>
          <w:color w:val="444444"/>
          <w:lang w:val="pl-PL"/>
        </w:rPr>
        <w:t>: 0</w:t>
      </w:r>
    </w:p>
    <w:p w14:paraId="46312BFF" w14:textId="6E434295" w:rsidR="70EAA95E" w:rsidRDefault="228ECF30" w:rsidP="001C6852">
      <w:pPr>
        <w:spacing w:line="360" w:lineRule="auto"/>
        <w:ind w:firstLine="708"/>
        <w:jc w:val="both"/>
        <w:rPr>
          <w:rFonts w:eastAsia="Arial" w:cs="Arial"/>
          <w:color w:val="444444"/>
          <w:lang w:val="pl-PL"/>
        </w:rPr>
      </w:pPr>
      <w:r w:rsidRPr="228ECF30">
        <w:rPr>
          <w:lang w:val="pl-PL"/>
        </w:rPr>
        <w:t>aktivni_brid</w:t>
      </w:r>
      <w:r w:rsidRPr="228ECF30">
        <w:rPr>
          <w:rFonts w:eastAsia="Arial" w:cs="Arial"/>
          <w:color w:val="444444"/>
          <w:lang w:val="pl-PL"/>
        </w:rPr>
        <w:t>: none</w:t>
      </w:r>
    </w:p>
    <w:p w14:paraId="7D25BFC3" w14:textId="601C372A" w:rsidR="70EAA95E" w:rsidRDefault="228ECF30" w:rsidP="001C6852">
      <w:pPr>
        <w:spacing w:line="360" w:lineRule="auto"/>
        <w:ind w:firstLine="708"/>
        <w:jc w:val="both"/>
        <w:rPr>
          <w:rFonts w:eastAsia="Arial" w:cs="Arial"/>
          <w:color w:val="444444"/>
          <w:lang w:val="pl-PL"/>
        </w:rPr>
      </w:pPr>
      <w:r w:rsidRPr="228ECF30">
        <w:rPr>
          <w:lang w:val="pl-PL"/>
        </w:rPr>
        <w:t>aktivna_dužina</w:t>
      </w:r>
      <w:r w:rsidRPr="228ECF30">
        <w:rPr>
          <w:rFonts w:eastAsia="Arial" w:cs="Arial"/>
          <w:color w:val="444444"/>
          <w:lang w:val="pl-PL"/>
        </w:rPr>
        <w:t>: 0</w:t>
      </w:r>
    </w:p>
    <w:p w14:paraId="1F783983" w14:textId="4424954B" w:rsidR="70EAA95E" w:rsidRDefault="228ECF30" w:rsidP="001C6852">
      <w:pPr>
        <w:spacing w:line="360" w:lineRule="auto"/>
        <w:ind w:firstLine="708"/>
        <w:jc w:val="both"/>
        <w:rPr>
          <w:rFonts w:eastAsia="Arial" w:cs="Arial"/>
          <w:color w:val="444444"/>
          <w:lang w:val="pl-PL"/>
        </w:rPr>
      </w:pPr>
      <w:r w:rsidRPr="228ECF30">
        <w:rPr>
          <w:lang w:val="pl-PL"/>
        </w:rPr>
        <w:t>ostatak</w:t>
      </w:r>
      <w:r w:rsidRPr="228ECF30">
        <w:rPr>
          <w:rFonts w:eastAsia="Arial" w:cs="Arial"/>
          <w:color w:val="444444"/>
          <w:lang w:val="pl-PL"/>
        </w:rPr>
        <w:t>: 0</w:t>
      </w:r>
    </w:p>
    <w:p w14:paraId="00C5D11C" w14:textId="15A2D8E0" w:rsidR="70EAA95E" w:rsidRDefault="70EAA95E" w:rsidP="001C6852">
      <w:pPr>
        <w:spacing w:line="360" w:lineRule="auto"/>
        <w:ind w:firstLine="708"/>
        <w:jc w:val="both"/>
      </w:pPr>
    </w:p>
    <w:p w14:paraId="78D65831" w14:textId="31A8D5F4" w:rsidR="70EAA95E" w:rsidRDefault="70EAA95E" w:rsidP="001C6852">
      <w:pPr>
        <w:spacing w:line="360" w:lineRule="auto"/>
        <w:jc w:val="both"/>
      </w:pPr>
      <w:r>
        <w:rPr>
          <w:noProof/>
        </w:rPr>
        <w:lastRenderedPageBreak/>
        <w:drawing>
          <wp:inline distT="0" distB="0" distL="0" distR="0" wp14:anchorId="71588FAC" wp14:editId="3602FF2F">
            <wp:extent cx="2912304" cy="3394039"/>
            <wp:effectExtent l="0" t="0" r="0" b="0"/>
            <wp:docPr id="2034722464" name="Picture 2034722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2912304" cy="3394039"/>
                    </a:xfrm>
                    <a:prstGeom prst="rect">
                      <a:avLst/>
                    </a:prstGeom>
                  </pic:spPr>
                </pic:pic>
              </a:graphicData>
            </a:graphic>
          </wp:inline>
        </w:drawing>
      </w:r>
    </w:p>
    <w:p w14:paraId="66337E15" w14:textId="61BA863C" w:rsidR="70EAA95E" w:rsidRDefault="228ECF30" w:rsidP="001C6852">
      <w:pPr>
        <w:spacing w:line="360" w:lineRule="auto"/>
        <w:jc w:val="both"/>
      </w:pPr>
      <w:r>
        <w:t>Korak 10:  obrađeno: “</w:t>
      </w:r>
      <w:proofErr w:type="spellStart"/>
      <w:r>
        <w:t>abcabd</w:t>
      </w:r>
      <w:proofErr w:type="spellEnd"/>
      <w:r>
        <w:t>$”</w:t>
      </w:r>
    </w:p>
    <w:p w14:paraId="6083C299" w14:textId="7DB246BF" w:rsidR="70EAA95E" w:rsidRDefault="228ECF30" w:rsidP="001C6852">
      <w:pPr>
        <w:spacing w:line="360" w:lineRule="auto"/>
        <w:ind w:firstLine="708"/>
        <w:jc w:val="both"/>
        <w:rPr>
          <w:rFonts w:eastAsia="Arial" w:cs="Arial"/>
          <w:b/>
          <w:bCs/>
          <w:color w:val="FF6347"/>
          <w:lang w:val="pl-PL"/>
        </w:rPr>
      </w:pPr>
      <w:r w:rsidRPr="228ECF30">
        <w:rPr>
          <w:lang w:val="pl-PL"/>
        </w:rPr>
        <w:t>aktivni_čvor</w:t>
      </w:r>
      <w:r w:rsidRPr="228ECF30">
        <w:rPr>
          <w:rFonts w:eastAsia="Arial" w:cs="Arial"/>
          <w:color w:val="444444"/>
          <w:lang w:val="pl-PL"/>
        </w:rPr>
        <w:t>: 0</w:t>
      </w:r>
    </w:p>
    <w:p w14:paraId="5712C1C6" w14:textId="6E434295" w:rsidR="70EAA95E" w:rsidRDefault="228ECF30" w:rsidP="001C6852">
      <w:pPr>
        <w:spacing w:line="360" w:lineRule="auto"/>
        <w:ind w:firstLine="708"/>
        <w:jc w:val="both"/>
        <w:rPr>
          <w:rFonts w:eastAsia="Arial" w:cs="Arial"/>
          <w:color w:val="444444"/>
          <w:lang w:val="pl-PL"/>
        </w:rPr>
      </w:pPr>
      <w:r w:rsidRPr="228ECF30">
        <w:rPr>
          <w:lang w:val="pl-PL"/>
        </w:rPr>
        <w:t>aktivni_brid</w:t>
      </w:r>
      <w:r w:rsidRPr="228ECF30">
        <w:rPr>
          <w:rFonts w:eastAsia="Arial" w:cs="Arial"/>
          <w:color w:val="444444"/>
          <w:lang w:val="pl-PL"/>
        </w:rPr>
        <w:t>: none</w:t>
      </w:r>
    </w:p>
    <w:p w14:paraId="21AE43BB" w14:textId="601C372A" w:rsidR="70EAA95E" w:rsidRDefault="228ECF30" w:rsidP="001C6852">
      <w:pPr>
        <w:spacing w:line="360" w:lineRule="auto"/>
        <w:ind w:firstLine="708"/>
        <w:jc w:val="both"/>
        <w:rPr>
          <w:rFonts w:eastAsia="Arial" w:cs="Arial"/>
          <w:color w:val="444444"/>
          <w:lang w:val="pl-PL"/>
        </w:rPr>
      </w:pPr>
      <w:r w:rsidRPr="228ECF30">
        <w:rPr>
          <w:lang w:val="pl-PL"/>
        </w:rPr>
        <w:t>aktivna_dužina</w:t>
      </w:r>
      <w:r w:rsidRPr="228ECF30">
        <w:rPr>
          <w:rFonts w:eastAsia="Arial" w:cs="Arial"/>
          <w:color w:val="444444"/>
          <w:lang w:val="pl-PL"/>
        </w:rPr>
        <w:t>: 0</w:t>
      </w:r>
    </w:p>
    <w:p w14:paraId="151C8D2D" w14:textId="4424954B" w:rsidR="70EAA95E" w:rsidRDefault="228ECF30" w:rsidP="001C6852">
      <w:pPr>
        <w:spacing w:line="360" w:lineRule="auto"/>
        <w:ind w:firstLine="708"/>
        <w:jc w:val="both"/>
        <w:rPr>
          <w:rFonts w:eastAsia="Arial" w:cs="Arial"/>
          <w:color w:val="444444"/>
          <w:lang w:val="pl-PL"/>
        </w:rPr>
      </w:pPr>
      <w:r w:rsidRPr="228ECF30">
        <w:rPr>
          <w:lang w:val="pl-PL"/>
        </w:rPr>
        <w:t>ostatak</w:t>
      </w:r>
      <w:r w:rsidRPr="228ECF30">
        <w:rPr>
          <w:rFonts w:eastAsia="Arial" w:cs="Arial"/>
          <w:color w:val="444444"/>
          <w:lang w:val="pl-PL"/>
        </w:rPr>
        <w:t>: 0</w:t>
      </w:r>
    </w:p>
    <w:p w14:paraId="75C274A7" w14:textId="0921309D" w:rsidR="70EAA95E" w:rsidRDefault="70EAA95E" w:rsidP="001C6852">
      <w:pPr>
        <w:spacing w:line="360" w:lineRule="auto"/>
        <w:jc w:val="both"/>
      </w:pPr>
      <w:r>
        <w:rPr>
          <w:noProof/>
        </w:rPr>
        <w:lastRenderedPageBreak/>
        <w:drawing>
          <wp:inline distT="0" distB="0" distL="0" distR="0" wp14:anchorId="50F64E10" wp14:editId="5440915A">
            <wp:extent cx="3209925" cy="3804356"/>
            <wp:effectExtent l="0" t="0" r="0" b="0"/>
            <wp:docPr id="693317155" name="Picture 693317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3209925" cy="3804356"/>
                    </a:xfrm>
                    <a:prstGeom prst="rect">
                      <a:avLst/>
                    </a:prstGeom>
                  </pic:spPr>
                </pic:pic>
              </a:graphicData>
            </a:graphic>
          </wp:inline>
        </w:drawing>
      </w:r>
    </w:p>
    <w:p w14:paraId="2F9A3FF6" w14:textId="39695DF5" w:rsidR="00A015F9" w:rsidRDefault="228ECF30" w:rsidP="001C6852">
      <w:pPr>
        <w:spacing w:line="360" w:lineRule="auto"/>
        <w:jc w:val="both"/>
      </w:pPr>
      <w:r>
        <w:t>Time je sufiksno stablo dovršeno. Svi sufiksi se eksplicitno nalaze u stablu.</w:t>
      </w:r>
    </w:p>
    <w:p w14:paraId="54C41548" w14:textId="2A9300F9" w:rsidR="00E10E67" w:rsidRDefault="00A015F9" w:rsidP="00A015F9">
      <w:pPr>
        <w:spacing w:before="0" w:after="0"/>
      </w:pPr>
      <w:r>
        <w:br w:type="page"/>
      </w:r>
    </w:p>
    <w:p w14:paraId="768352D2" w14:textId="7772CF8A" w:rsidR="00E10E67" w:rsidRDefault="00E10E67" w:rsidP="001C6852">
      <w:pPr>
        <w:spacing w:line="360" w:lineRule="auto"/>
        <w:jc w:val="both"/>
        <w:rPr>
          <w:b/>
        </w:rPr>
      </w:pPr>
      <w:r>
        <w:rPr>
          <w:b/>
        </w:rPr>
        <w:lastRenderedPageBreak/>
        <w:t>Primjer generiranog stabla i opis ispisa</w:t>
      </w:r>
    </w:p>
    <w:p w14:paraId="6777F3ED" w14:textId="512C2BC9" w:rsidR="00E10E67" w:rsidRDefault="00902CC0" w:rsidP="001C6852">
      <w:pPr>
        <w:spacing w:line="360" w:lineRule="auto"/>
        <w:jc w:val="both"/>
      </w:pPr>
      <w:r w:rsidRPr="00902CC0">
        <w:t>U nastavku je prikazan primjer ispisa sufiksnog stabla koristeći naše implementacije i alata korištenog u prijašnjem primjeru. Ulazni niz sastoji se od abecede [G, C, T, A] i duljine je 10 znakova</w:t>
      </w:r>
    </w:p>
    <w:p w14:paraId="6B330918" w14:textId="603FB4DC" w:rsidR="00E10E67" w:rsidRDefault="00E10E67" w:rsidP="00E10E67">
      <w:pPr>
        <w:spacing w:line="360" w:lineRule="auto"/>
        <w:jc w:val="center"/>
      </w:pPr>
      <w:r w:rsidRPr="00E10E67">
        <w:t>GCCGCAATAC</w:t>
      </w:r>
    </w:p>
    <w:p w14:paraId="070A4281" w14:textId="6B079CA1" w:rsidR="00E10E67" w:rsidRDefault="00E10E67" w:rsidP="00E10E67">
      <w:pPr>
        <w:spacing w:line="360" w:lineRule="auto"/>
        <w:jc w:val="center"/>
      </w:pPr>
      <w:r>
        <w:rPr>
          <w:noProof/>
        </w:rPr>
        <w:drawing>
          <wp:inline distT="0" distB="0" distL="0" distR="0" wp14:anchorId="64D27386" wp14:editId="3228F03F">
            <wp:extent cx="1815400" cy="2219326"/>
            <wp:effectExtent l="0" t="0" r="0"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43867" cy="2254127"/>
                    </a:xfrm>
                    <a:prstGeom prst="rect">
                      <a:avLst/>
                    </a:prstGeom>
                  </pic:spPr>
                </pic:pic>
              </a:graphicData>
            </a:graphic>
          </wp:inline>
        </w:drawing>
      </w:r>
      <w:r>
        <w:t xml:space="preserve">                   </w:t>
      </w:r>
      <w:r>
        <w:rPr>
          <w:noProof/>
        </w:rPr>
        <w:drawing>
          <wp:inline distT="0" distB="0" distL="0" distR="0" wp14:anchorId="65F9A602" wp14:editId="296CB483">
            <wp:extent cx="2015535" cy="2133600"/>
            <wp:effectExtent l="0" t="0" r="3810" b="0"/>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26417" cy="2145120"/>
                    </a:xfrm>
                    <a:prstGeom prst="rect">
                      <a:avLst/>
                    </a:prstGeom>
                  </pic:spPr>
                </pic:pic>
              </a:graphicData>
            </a:graphic>
          </wp:inline>
        </w:drawing>
      </w:r>
    </w:p>
    <w:p w14:paraId="1E10BB03" w14:textId="45238846" w:rsidR="00797597" w:rsidRDefault="00797597" w:rsidP="00E10E67">
      <w:pPr>
        <w:spacing w:line="360" w:lineRule="auto"/>
        <w:jc w:val="center"/>
      </w:pPr>
      <w:r>
        <w:t>Usporedba ispisa stabla implementiranim algoritmom i online alatom</w:t>
      </w:r>
    </w:p>
    <w:p w14:paraId="20E10B29" w14:textId="3D4C8D58" w:rsidR="00E10E67" w:rsidRDefault="00E10E67" w:rsidP="00E10E67">
      <w:pPr>
        <w:spacing w:line="360" w:lineRule="auto"/>
      </w:pPr>
    </w:p>
    <w:p w14:paraId="016E7F0B" w14:textId="202E84A4" w:rsidR="00E10E67" w:rsidRPr="00E10E67" w:rsidRDefault="00902CC0" w:rsidP="00E10E67">
      <w:pPr>
        <w:spacing w:line="360" w:lineRule="auto"/>
      </w:pPr>
      <w:r w:rsidRPr="00902CC0">
        <w:t>Algoritam obilazi stablo rekurzivno na način da prilikom pristupa svakom čvoru ispituje jeli taj čvor list ili ne. To je ujedno i uvjet prekida rekurzije. Rekurzivna funkcija kao argument prima čvor, a funkcija prolazi po djeci toga čvora i poziva samu sebe s djetetom kao argument ako to dijete nije list. Dodatan argument rekurzivne funkcije ispisa jest broj praznina koji je implementiran isključivo iz estetskih razloga.</w:t>
      </w:r>
    </w:p>
    <w:p w14:paraId="3C7E4504" w14:textId="56B533B8" w:rsidR="00750888" w:rsidRDefault="3052AC59" w:rsidP="001C6852">
      <w:pPr>
        <w:pStyle w:val="Heading1"/>
        <w:spacing w:line="360" w:lineRule="auto"/>
        <w:jc w:val="both"/>
      </w:pPr>
      <w:bookmarkStart w:id="5" w:name="_Toc113812271"/>
      <w:bookmarkStart w:id="6" w:name="_Toc535239061"/>
      <w:r>
        <w:lastRenderedPageBreak/>
        <w:t>Rezultati testiranja</w:t>
      </w:r>
      <w:bookmarkStart w:id="7" w:name="_Toc73793800"/>
      <w:bookmarkStart w:id="8" w:name="_Toc73794370"/>
      <w:bookmarkStart w:id="9" w:name="_Toc113812272"/>
      <w:bookmarkEnd w:id="5"/>
      <w:bookmarkEnd w:id="6"/>
    </w:p>
    <w:p w14:paraId="6C6FD9E2" w14:textId="0A229084" w:rsidR="3052AC59" w:rsidRDefault="228ECF30" w:rsidP="001C6852">
      <w:pPr>
        <w:spacing w:line="360" w:lineRule="auto"/>
        <w:ind w:firstLine="432"/>
        <w:jc w:val="both"/>
      </w:pPr>
      <w:r>
        <w:t xml:space="preserve">Algoritam smo testirali na </w:t>
      </w:r>
      <w:r w:rsidR="00A015F9">
        <w:t xml:space="preserve">generiranim </w:t>
      </w:r>
      <w:r>
        <w:t xml:space="preserve">tekstovima različite duljine, tj. 100, </w:t>
      </w:r>
      <w:r w:rsidR="00A015F9">
        <w:t xml:space="preserve">1k, </w:t>
      </w:r>
      <w:r>
        <w:t>10k, 100k, 1mil, te 10mil znakova.</w:t>
      </w:r>
      <w:r w:rsidR="00A015F9">
        <w:t xml:space="preserve"> Uz generirane tekstove algoritam je testiran i na E. Coli genomu koji ima duljinu približno 4,4mil znakova. Tekstovi su generirani s abecedom od 4 znaka [A, G, C, T].</w:t>
      </w:r>
      <w:r>
        <w:t xml:space="preserve"> Vremenska i memorijska složenost je prikazana na grafovima. </w:t>
      </w:r>
      <w:r w:rsidR="28F72BC2">
        <w:br/>
      </w:r>
      <w:r>
        <w:t>Algoritam je testiran na procesoru Intel(R) Core(TM) i7- 4710HQ CPU @ 2.50GHz 2.5GHz s radnom memorijom od 12GB.</w:t>
      </w:r>
    </w:p>
    <w:tbl>
      <w:tblPr>
        <w:tblStyle w:val="TableGrid"/>
        <w:tblW w:w="0" w:type="auto"/>
        <w:tblLook w:val="04A0" w:firstRow="1" w:lastRow="0" w:firstColumn="1" w:lastColumn="0" w:noHBand="0" w:noVBand="1"/>
      </w:tblPr>
      <w:tblGrid>
        <w:gridCol w:w="3020"/>
        <w:gridCol w:w="3020"/>
        <w:gridCol w:w="3021"/>
      </w:tblGrid>
      <w:tr w:rsidR="008A1BCB" w14:paraId="36F0C620" w14:textId="77777777" w:rsidTr="008A1BCB">
        <w:tc>
          <w:tcPr>
            <w:tcW w:w="3020" w:type="dxa"/>
          </w:tcPr>
          <w:p w14:paraId="32E38D2D" w14:textId="00239B8F" w:rsidR="008A1BCB" w:rsidRDefault="008A1BCB" w:rsidP="001C6852">
            <w:pPr>
              <w:spacing w:line="360" w:lineRule="auto"/>
              <w:jc w:val="both"/>
            </w:pPr>
            <w:r>
              <w:t>Broj znakova</w:t>
            </w:r>
          </w:p>
        </w:tc>
        <w:tc>
          <w:tcPr>
            <w:tcW w:w="3020" w:type="dxa"/>
          </w:tcPr>
          <w:p w14:paraId="5EABB563" w14:textId="2D5EDEC9" w:rsidR="008A1BCB" w:rsidRDefault="008A1BCB" w:rsidP="001C6852">
            <w:pPr>
              <w:spacing w:line="360" w:lineRule="auto"/>
              <w:jc w:val="both"/>
            </w:pPr>
            <w:r>
              <w:t>Prosječno vrijeme [s]</w:t>
            </w:r>
          </w:p>
        </w:tc>
        <w:tc>
          <w:tcPr>
            <w:tcW w:w="3021" w:type="dxa"/>
          </w:tcPr>
          <w:p w14:paraId="7C5A8016" w14:textId="25DC7B19" w:rsidR="008A1BCB" w:rsidRDefault="008A1BCB" w:rsidP="001C6852">
            <w:pPr>
              <w:spacing w:line="360" w:lineRule="auto"/>
              <w:jc w:val="both"/>
            </w:pPr>
            <w:r>
              <w:t>Prosječna memorija [</w:t>
            </w:r>
            <w:proofErr w:type="spellStart"/>
            <w:r>
              <w:t>mb</w:t>
            </w:r>
            <w:proofErr w:type="spellEnd"/>
            <w:r>
              <w:t>]</w:t>
            </w:r>
          </w:p>
        </w:tc>
      </w:tr>
      <w:tr w:rsidR="008A1BCB" w14:paraId="1A079D0A" w14:textId="77777777" w:rsidTr="008A1BCB">
        <w:tc>
          <w:tcPr>
            <w:tcW w:w="3020" w:type="dxa"/>
          </w:tcPr>
          <w:p w14:paraId="4DED9676" w14:textId="0B45FDC2" w:rsidR="008A1BCB" w:rsidRDefault="008A1BCB" w:rsidP="001C6852">
            <w:pPr>
              <w:spacing w:line="360" w:lineRule="auto"/>
              <w:jc w:val="both"/>
            </w:pPr>
            <w:r>
              <w:t>100</w:t>
            </w:r>
          </w:p>
        </w:tc>
        <w:tc>
          <w:tcPr>
            <w:tcW w:w="3020" w:type="dxa"/>
          </w:tcPr>
          <w:p w14:paraId="2EB208BB" w14:textId="00D8D1EE" w:rsidR="008A1BCB" w:rsidRDefault="008A1BCB" w:rsidP="001C6852">
            <w:pPr>
              <w:spacing w:line="360" w:lineRule="auto"/>
              <w:jc w:val="both"/>
            </w:pPr>
            <w:r w:rsidRPr="008A1BCB">
              <w:t>0.000166357</w:t>
            </w:r>
          </w:p>
        </w:tc>
        <w:tc>
          <w:tcPr>
            <w:tcW w:w="3021" w:type="dxa"/>
          </w:tcPr>
          <w:p w14:paraId="7F05BBEE" w14:textId="77777777" w:rsidR="008A1BCB" w:rsidRDefault="008A1BCB" w:rsidP="001C6852">
            <w:pPr>
              <w:spacing w:line="360" w:lineRule="auto"/>
              <w:jc w:val="both"/>
            </w:pPr>
          </w:p>
        </w:tc>
      </w:tr>
      <w:tr w:rsidR="008A1BCB" w14:paraId="13E20418" w14:textId="77777777" w:rsidTr="008A1BCB">
        <w:tc>
          <w:tcPr>
            <w:tcW w:w="3020" w:type="dxa"/>
          </w:tcPr>
          <w:p w14:paraId="31203A9C" w14:textId="2E312044" w:rsidR="008A1BCB" w:rsidRDefault="008A1BCB" w:rsidP="001C6852">
            <w:pPr>
              <w:spacing w:line="360" w:lineRule="auto"/>
              <w:jc w:val="both"/>
            </w:pPr>
            <w:r>
              <w:t>1000</w:t>
            </w:r>
          </w:p>
        </w:tc>
        <w:tc>
          <w:tcPr>
            <w:tcW w:w="3020" w:type="dxa"/>
          </w:tcPr>
          <w:p w14:paraId="3C75526E" w14:textId="1426841B" w:rsidR="008A1BCB" w:rsidRDefault="008A1BCB" w:rsidP="001C6852">
            <w:pPr>
              <w:spacing w:line="360" w:lineRule="auto"/>
              <w:jc w:val="both"/>
            </w:pPr>
            <w:r w:rsidRPr="008A1BCB">
              <w:t>0.000915606</w:t>
            </w:r>
          </w:p>
        </w:tc>
        <w:tc>
          <w:tcPr>
            <w:tcW w:w="3021" w:type="dxa"/>
          </w:tcPr>
          <w:p w14:paraId="7BE8250B" w14:textId="77777777" w:rsidR="008A1BCB" w:rsidRDefault="008A1BCB" w:rsidP="001C6852">
            <w:pPr>
              <w:spacing w:line="360" w:lineRule="auto"/>
              <w:jc w:val="both"/>
            </w:pPr>
          </w:p>
        </w:tc>
      </w:tr>
      <w:tr w:rsidR="008A1BCB" w14:paraId="00E83D3F" w14:textId="77777777" w:rsidTr="008A1BCB">
        <w:tc>
          <w:tcPr>
            <w:tcW w:w="3020" w:type="dxa"/>
          </w:tcPr>
          <w:p w14:paraId="60C3D22D" w14:textId="58397502" w:rsidR="008A1BCB" w:rsidRDefault="008A1BCB" w:rsidP="001C6852">
            <w:pPr>
              <w:spacing w:line="360" w:lineRule="auto"/>
              <w:jc w:val="both"/>
            </w:pPr>
            <w:r>
              <w:t>10,000</w:t>
            </w:r>
          </w:p>
        </w:tc>
        <w:tc>
          <w:tcPr>
            <w:tcW w:w="3020" w:type="dxa"/>
          </w:tcPr>
          <w:p w14:paraId="5362F0CC" w14:textId="7144CC4C" w:rsidR="008A1BCB" w:rsidRDefault="008A1BCB" w:rsidP="001C6852">
            <w:pPr>
              <w:spacing w:line="360" w:lineRule="auto"/>
              <w:jc w:val="both"/>
            </w:pPr>
            <w:r w:rsidRPr="008A1BCB">
              <w:t>0.0191187</w:t>
            </w:r>
          </w:p>
        </w:tc>
        <w:tc>
          <w:tcPr>
            <w:tcW w:w="3021" w:type="dxa"/>
          </w:tcPr>
          <w:p w14:paraId="15BCA3E5" w14:textId="77777777" w:rsidR="008A1BCB" w:rsidRDefault="008A1BCB" w:rsidP="001C6852">
            <w:pPr>
              <w:spacing w:line="360" w:lineRule="auto"/>
              <w:jc w:val="both"/>
            </w:pPr>
          </w:p>
        </w:tc>
      </w:tr>
      <w:tr w:rsidR="008A1BCB" w14:paraId="2DB84944" w14:textId="77777777" w:rsidTr="008A1BCB">
        <w:tc>
          <w:tcPr>
            <w:tcW w:w="3020" w:type="dxa"/>
          </w:tcPr>
          <w:p w14:paraId="68823E13" w14:textId="2F4AB43B" w:rsidR="008A1BCB" w:rsidRDefault="008A1BCB" w:rsidP="001C6852">
            <w:pPr>
              <w:spacing w:line="360" w:lineRule="auto"/>
              <w:jc w:val="both"/>
            </w:pPr>
            <w:r>
              <w:t>100,000</w:t>
            </w:r>
          </w:p>
        </w:tc>
        <w:tc>
          <w:tcPr>
            <w:tcW w:w="3020" w:type="dxa"/>
          </w:tcPr>
          <w:p w14:paraId="679454D7" w14:textId="539428A0" w:rsidR="008A1BCB" w:rsidRDefault="008A1BCB" w:rsidP="001C6852">
            <w:pPr>
              <w:spacing w:line="360" w:lineRule="auto"/>
              <w:jc w:val="both"/>
            </w:pPr>
            <w:r w:rsidRPr="008A1BCB">
              <w:t>0.156729</w:t>
            </w:r>
          </w:p>
        </w:tc>
        <w:tc>
          <w:tcPr>
            <w:tcW w:w="3021" w:type="dxa"/>
          </w:tcPr>
          <w:p w14:paraId="40879DAA" w14:textId="77777777" w:rsidR="008A1BCB" w:rsidRDefault="008A1BCB" w:rsidP="001C6852">
            <w:pPr>
              <w:spacing w:line="360" w:lineRule="auto"/>
              <w:jc w:val="both"/>
            </w:pPr>
          </w:p>
        </w:tc>
      </w:tr>
      <w:tr w:rsidR="008A1BCB" w14:paraId="2AA06969" w14:textId="77777777" w:rsidTr="008A1BCB">
        <w:tc>
          <w:tcPr>
            <w:tcW w:w="3020" w:type="dxa"/>
          </w:tcPr>
          <w:p w14:paraId="11DF8CA0" w14:textId="0EFB42AC" w:rsidR="008A1BCB" w:rsidRDefault="008A1BCB" w:rsidP="001C6852">
            <w:pPr>
              <w:spacing w:line="360" w:lineRule="auto"/>
              <w:jc w:val="both"/>
            </w:pPr>
            <w:r>
              <w:t>1,000,000</w:t>
            </w:r>
          </w:p>
        </w:tc>
        <w:tc>
          <w:tcPr>
            <w:tcW w:w="3020" w:type="dxa"/>
          </w:tcPr>
          <w:p w14:paraId="48227E36" w14:textId="2D5EC926" w:rsidR="008A1BCB" w:rsidRDefault="008A1BCB" w:rsidP="001C6852">
            <w:pPr>
              <w:spacing w:line="360" w:lineRule="auto"/>
              <w:jc w:val="both"/>
            </w:pPr>
            <w:r w:rsidRPr="008A1BCB">
              <w:t>1.45053</w:t>
            </w:r>
          </w:p>
        </w:tc>
        <w:tc>
          <w:tcPr>
            <w:tcW w:w="3021" w:type="dxa"/>
          </w:tcPr>
          <w:p w14:paraId="6E50BE46" w14:textId="77777777" w:rsidR="008A1BCB" w:rsidRDefault="008A1BCB" w:rsidP="001C6852">
            <w:pPr>
              <w:spacing w:line="360" w:lineRule="auto"/>
              <w:jc w:val="both"/>
            </w:pPr>
          </w:p>
        </w:tc>
      </w:tr>
      <w:tr w:rsidR="008A1BCB" w14:paraId="6AFBD102" w14:textId="77777777" w:rsidTr="008A1BCB">
        <w:tc>
          <w:tcPr>
            <w:tcW w:w="3020" w:type="dxa"/>
          </w:tcPr>
          <w:p w14:paraId="66F89CDC" w14:textId="3BD3123E" w:rsidR="008A1BCB" w:rsidRDefault="008A1BCB" w:rsidP="001C6852">
            <w:pPr>
              <w:spacing w:line="360" w:lineRule="auto"/>
              <w:jc w:val="both"/>
            </w:pPr>
            <w:r>
              <w:t xml:space="preserve">4,570,938 (e. </w:t>
            </w:r>
            <w:proofErr w:type="spellStart"/>
            <w:r>
              <w:t>coli</w:t>
            </w:r>
            <w:proofErr w:type="spellEnd"/>
            <w:r>
              <w:t>)</w:t>
            </w:r>
          </w:p>
        </w:tc>
        <w:tc>
          <w:tcPr>
            <w:tcW w:w="3020" w:type="dxa"/>
          </w:tcPr>
          <w:p w14:paraId="6AA69B35" w14:textId="695D753D" w:rsidR="008A1BCB" w:rsidRDefault="008A1BCB" w:rsidP="001C6852">
            <w:pPr>
              <w:spacing w:line="360" w:lineRule="auto"/>
              <w:jc w:val="both"/>
            </w:pPr>
            <w:r w:rsidRPr="008A1BCB">
              <w:t>8.05753</w:t>
            </w:r>
          </w:p>
        </w:tc>
        <w:tc>
          <w:tcPr>
            <w:tcW w:w="3021" w:type="dxa"/>
          </w:tcPr>
          <w:p w14:paraId="149D20B1" w14:textId="77777777" w:rsidR="008A1BCB" w:rsidRDefault="008A1BCB" w:rsidP="001C6852">
            <w:pPr>
              <w:spacing w:line="360" w:lineRule="auto"/>
              <w:jc w:val="both"/>
            </w:pPr>
          </w:p>
        </w:tc>
      </w:tr>
      <w:tr w:rsidR="008A1BCB" w14:paraId="77B426E1" w14:textId="77777777" w:rsidTr="008A1BCB">
        <w:tc>
          <w:tcPr>
            <w:tcW w:w="3020" w:type="dxa"/>
          </w:tcPr>
          <w:p w14:paraId="598E2818" w14:textId="4C8249A9" w:rsidR="008A1BCB" w:rsidRDefault="008A1BCB" w:rsidP="001C6852">
            <w:pPr>
              <w:spacing w:line="360" w:lineRule="auto"/>
              <w:jc w:val="both"/>
            </w:pPr>
            <w:r>
              <w:t>10,000,000</w:t>
            </w:r>
          </w:p>
        </w:tc>
        <w:tc>
          <w:tcPr>
            <w:tcW w:w="3020" w:type="dxa"/>
          </w:tcPr>
          <w:p w14:paraId="3DA50FFD" w14:textId="36B456FA" w:rsidR="008A1BCB" w:rsidRDefault="008A1BCB" w:rsidP="001C6852">
            <w:pPr>
              <w:spacing w:line="360" w:lineRule="auto"/>
              <w:jc w:val="both"/>
            </w:pPr>
            <w:r w:rsidRPr="008A1BCB">
              <w:t>10.0942</w:t>
            </w:r>
          </w:p>
        </w:tc>
        <w:tc>
          <w:tcPr>
            <w:tcW w:w="3021" w:type="dxa"/>
          </w:tcPr>
          <w:p w14:paraId="00632CA3" w14:textId="77777777" w:rsidR="008A1BCB" w:rsidRDefault="008A1BCB" w:rsidP="001C6852">
            <w:pPr>
              <w:spacing w:line="360" w:lineRule="auto"/>
              <w:jc w:val="both"/>
            </w:pPr>
          </w:p>
        </w:tc>
      </w:tr>
    </w:tbl>
    <w:p w14:paraId="07547A01" w14:textId="77777777" w:rsidR="00ED13B2" w:rsidRDefault="00ED13B2" w:rsidP="001C6852">
      <w:pPr>
        <w:spacing w:line="360" w:lineRule="auto"/>
        <w:jc w:val="both"/>
      </w:pPr>
    </w:p>
    <w:p w14:paraId="1E58F85B" w14:textId="35C25D74" w:rsidR="3052AC59" w:rsidRDefault="00425FB7" w:rsidP="001C6852">
      <w:pPr>
        <w:spacing w:line="360" w:lineRule="auto"/>
        <w:jc w:val="center"/>
      </w:pPr>
      <w:bookmarkStart w:id="10" w:name="_GoBack"/>
      <w:r>
        <w:rPr>
          <w:noProof/>
        </w:rPr>
        <w:lastRenderedPageBreak/>
        <w:drawing>
          <wp:inline distT="0" distB="0" distL="0" distR="0" wp14:anchorId="7C87F085" wp14:editId="390E61F6">
            <wp:extent cx="5760085" cy="4076700"/>
            <wp:effectExtent l="0" t="0" r="0" b="0"/>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085" cy="4076700"/>
                    </a:xfrm>
                    <a:prstGeom prst="rect">
                      <a:avLst/>
                    </a:prstGeom>
                  </pic:spPr>
                </pic:pic>
              </a:graphicData>
            </a:graphic>
          </wp:inline>
        </w:drawing>
      </w:r>
      <w:bookmarkEnd w:id="10"/>
    </w:p>
    <w:p w14:paraId="420F0570" w14:textId="3A54E127" w:rsidR="3052AC59" w:rsidRDefault="3052AC59" w:rsidP="001C6852">
      <w:pPr>
        <w:spacing w:line="360" w:lineRule="auto"/>
        <w:jc w:val="center"/>
      </w:pPr>
      <w:r>
        <w:t>Vremenska složenost</w:t>
      </w:r>
    </w:p>
    <w:p w14:paraId="7235DD0D" w14:textId="7FE645D1" w:rsidR="3052AC59" w:rsidRDefault="3052AC59" w:rsidP="001C6852">
      <w:pPr>
        <w:spacing w:line="360" w:lineRule="auto"/>
        <w:jc w:val="both"/>
      </w:pPr>
    </w:p>
    <w:p w14:paraId="07459315" w14:textId="77777777" w:rsidR="00ED13B2" w:rsidRDefault="00ED13B2" w:rsidP="001C6852">
      <w:pPr>
        <w:spacing w:line="360" w:lineRule="auto"/>
        <w:jc w:val="both"/>
      </w:pPr>
    </w:p>
    <w:p w14:paraId="09269629" w14:textId="38F29AF7" w:rsidR="3052AC59" w:rsidRDefault="3052AC59" w:rsidP="001C6852">
      <w:pPr>
        <w:spacing w:line="360" w:lineRule="auto"/>
        <w:jc w:val="both"/>
      </w:pPr>
    </w:p>
    <w:p w14:paraId="0A40FF99" w14:textId="3CED1D61" w:rsidR="3052AC59" w:rsidRDefault="3052AC59" w:rsidP="001C6852">
      <w:pPr>
        <w:spacing w:line="360" w:lineRule="auto"/>
        <w:jc w:val="both"/>
      </w:pPr>
    </w:p>
    <w:p w14:paraId="3B8D30B4" w14:textId="3B3B4C68" w:rsidR="3052AC59" w:rsidRDefault="00ED1E4D" w:rsidP="001C6852">
      <w:pPr>
        <w:spacing w:line="360" w:lineRule="auto"/>
        <w:jc w:val="center"/>
      </w:pPr>
      <w:r>
        <w:rPr>
          <w:noProof/>
        </w:rPr>
        <w:lastRenderedPageBreak/>
        <w:drawing>
          <wp:inline distT="0" distB="0" distL="0" distR="0" wp14:anchorId="6CEF1728" wp14:editId="2D3FC658">
            <wp:extent cx="5760085" cy="4024630"/>
            <wp:effectExtent l="0" t="0" r="0" b="0"/>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085" cy="4024630"/>
                    </a:xfrm>
                    <a:prstGeom prst="rect">
                      <a:avLst/>
                    </a:prstGeom>
                  </pic:spPr>
                </pic:pic>
              </a:graphicData>
            </a:graphic>
          </wp:inline>
        </w:drawing>
      </w:r>
    </w:p>
    <w:p w14:paraId="32861263" w14:textId="57DDFAC9" w:rsidR="3052AC59" w:rsidRDefault="3052AC59" w:rsidP="001C6852">
      <w:pPr>
        <w:spacing w:line="360" w:lineRule="auto"/>
        <w:jc w:val="center"/>
      </w:pPr>
      <w:r>
        <w:t>Memorijska složenost</w:t>
      </w:r>
    </w:p>
    <w:p w14:paraId="6537F28F" w14:textId="77777777" w:rsidR="00ED13B2" w:rsidRDefault="00ED13B2" w:rsidP="001C6852">
      <w:pPr>
        <w:spacing w:line="360" w:lineRule="auto"/>
        <w:jc w:val="both"/>
      </w:pPr>
    </w:p>
    <w:p w14:paraId="6DFB9E20" w14:textId="77777777" w:rsidR="00ED13B2" w:rsidRPr="00ED13B2" w:rsidRDefault="00ED13B2" w:rsidP="001C6852">
      <w:pPr>
        <w:spacing w:line="360" w:lineRule="auto"/>
        <w:jc w:val="both"/>
      </w:pPr>
    </w:p>
    <w:p w14:paraId="63A86C08" w14:textId="5BDE468C" w:rsidR="00CD5D2B" w:rsidRDefault="70EAA95E" w:rsidP="001C6852">
      <w:pPr>
        <w:pStyle w:val="Heading1"/>
        <w:spacing w:line="360" w:lineRule="auto"/>
        <w:jc w:val="both"/>
      </w:pPr>
      <w:bookmarkStart w:id="11" w:name="_Toc535239062"/>
      <w:r>
        <w:lastRenderedPageBreak/>
        <w:t>Zaključak</w:t>
      </w:r>
      <w:bookmarkEnd w:id="11"/>
    </w:p>
    <w:p w14:paraId="1900F0DC" w14:textId="2D2038DC" w:rsidR="3052AC59" w:rsidRDefault="3052AC59" w:rsidP="001C6852">
      <w:pPr>
        <w:spacing w:line="360" w:lineRule="auto"/>
        <w:ind w:firstLine="432"/>
        <w:jc w:val="both"/>
      </w:pPr>
      <w:r w:rsidRPr="3052AC59">
        <w:t>Testiranjem smo uočili da je i vremenska i memorijska složenost linearna, što je puno bolje od naivne implementacije sufiksnog stabla</w:t>
      </w:r>
      <w:r w:rsidR="001C6852">
        <w:t xml:space="preserve"> </w:t>
      </w:r>
      <w:r w:rsidRPr="3052AC59">
        <w:t>(O(n</w:t>
      </w:r>
      <w:r w:rsidR="001C6852">
        <w:rPr>
          <w:vertAlign w:val="superscript"/>
        </w:rPr>
        <w:t>2</w:t>
      </w:r>
      <w:r w:rsidRPr="3052AC59">
        <w:t>)</w:t>
      </w:r>
      <w:r w:rsidR="001C6852">
        <w:t xml:space="preserve"> </w:t>
      </w:r>
      <w:r w:rsidRPr="3052AC59">
        <w:t>/ O(n</w:t>
      </w:r>
      <w:r w:rsidR="001C6852">
        <w:rPr>
          <w:vertAlign w:val="superscript"/>
        </w:rPr>
        <w:t>3</w:t>
      </w:r>
      <w:r w:rsidRPr="3052AC59">
        <w:t>)</w:t>
      </w:r>
      <w:r w:rsidR="001C6852">
        <w:t xml:space="preserve">) </w:t>
      </w:r>
      <w:r w:rsidRPr="3052AC59">
        <w:t xml:space="preserve">vremenska složenost). </w:t>
      </w:r>
      <w:proofErr w:type="spellStart"/>
      <w:r w:rsidRPr="3052AC59">
        <w:t>Ukkonenov</w:t>
      </w:r>
      <w:proofErr w:type="spellEnd"/>
      <w:r w:rsidRPr="3052AC59">
        <w:t xml:space="preserve"> algoritam je također on-line algoritam, u svakom trenutku ima sufiksno stablo spremno od trenutno pročitanog teksta, što može biti korisno ukoliko nemamo potpuni tekst u početku.</w:t>
      </w:r>
    </w:p>
    <w:p w14:paraId="5B3EF4A0" w14:textId="77777777" w:rsidR="00750888" w:rsidRDefault="70EAA95E" w:rsidP="001C6852">
      <w:pPr>
        <w:pStyle w:val="Heading1"/>
        <w:spacing w:line="360" w:lineRule="auto"/>
        <w:jc w:val="both"/>
      </w:pPr>
      <w:bookmarkStart w:id="12" w:name="_Toc535239063"/>
      <w:r>
        <w:lastRenderedPageBreak/>
        <w:t>Literatura</w:t>
      </w:r>
      <w:bookmarkEnd w:id="7"/>
      <w:bookmarkEnd w:id="8"/>
      <w:bookmarkEnd w:id="9"/>
      <w:bookmarkEnd w:id="12"/>
    </w:p>
    <w:p w14:paraId="7903A2C9" w14:textId="05A21BD0" w:rsidR="3052AC59" w:rsidRDefault="3052AC59" w:rsidP="001C6852">
      <w:pPr>
        <w:spacing w:line="360" w:lineRule="auto"/>
        <w:jc w:val="both"/>
      </w:pPr>
      <w:r w:rsidRPr="3052AC59">
        <w:rPr>
          <w:rFonts w:eastAsia="Arial" w:cs="Arial"/>
        </w:rPr>
        <w:t xml:space="preserve">1.) </w:t>
      </w:r>
      <w:hyperlink r:id="rId23">
        <w:r w:rsidRPr="3052AC59">
          <w:rPr>
            <w:rStyle w:val="Hyperlink"/>
            <w:rFonts w:eastAsia="Arial" w:cs="Arial"/>
          </w:rPr>
          <w:t>https://www.cs.helsinki.fi/u/ukkonen/SuffixT1.pdf</w:t>
        </w:r>
      </w:hyperlink>
    </w:p>
    <w:p w14:paraId="51EB983B" w14:textId="30DC7341" w:rsidR="3052AC59" w:rsidRDefault="3052AC59" w:rsidP="001C6852">
      <w:pPr>
        <w:spacing w:line="360" w:lineRule="auto"/>
        <w:jc w:val="both"/>
        <w:rPr>
          <w:rFonts w:eastAsia="Arial" w:cs="Arial"/>
        </w:rPr>
      </w:pPr>
      <w:r w:rsidRPr="3052AC59">
        <w:rPr>
          <w:rFonts w:eastAsia="Arial" w:cs="Arial"/>
        </w:rPr>
        <w:t xml:space="preserve">2.) </w:t>
      </w:r>
      <w:hyperlink r:id="rId24">
        <w:r w:rsidRPr="3052AC59">
          <w:rPr>
            <w:rStyle w:val="Hyperlink"/>
            <w:rFonts w:eastAsia="Arial" w:cs="Arial"/>
          </w:rPr>
          <w:t>https://en.wikipedia.org/wiki/Ukkonen%27s_algorithm</w:t>
        </w:r>
      </w:hyperlink>
    </w:p>
    <w:p w14:paraId="33703811" w14:textId="7C374C63" w:rsidR="3052AC59" w:rsidRDefault="3052AC59" w:rsidP="001C6852">
      <w:pPr>
        <w:spacing w:line="360" w:lineRule="auto"/>
        <w:jc w:val="both"/>
        <w:rPr>
          <w:rFonts w:eastAsia="Arial" w:cs="Arial"/>
        </w:rPr>
      </w:pPr>
      <w:r w:rsidRPr="3052AC59">
        <w:rPr>
          <w:rFonts w:eastAsia="Arial" w:cs="Arial"/>
        </w:rPr>
        <w:t xml:space="preserve">3.) </w:t>
      </w:r>
      <w:hyperlink r:id="rId25">
        <w:r w:rsidRPr="3052AC59">
          <w:rPr>
            <w:rStyle w:val="Hyperlink"/>
            <w:rFonts w:eastAsia="Arial" w:cs="Arial"/>
          </w:rPr>
          <w:t>https://stackoverflow.com/questions/9452701/ukkonens-suffix-tree-algorithm-in-plain-english</w:t>
        </w:r>
      </w:hyperlink>
    </w:p>
    <w:p w14:paraId="676A78CE" w14:textId="315927EB" w:rsidR="3052AC59" w:rsidRDefault="3052AC59" w:rsidP="001C6852">
      <w:pPr>
        <w:spacing w:line="360" w:lineRule="auto"/>
        <w:jc w:val="both"/>
        <w:rPr>
          <w:rFonts w:eastAsia="Arial" w:cs="Arial"/>
        </w:rPr>
      </w:pPr>
      <w:r w:rsidRPr="3052AC59">
        <w:rPr>
          <w:rFonts w:eastAsia="Arial" w:cs="Arial"/>
        </w:rPr>
        <w:t xml:space="preserve">4.) </w:t>
      </w:r>
      <w:hyperlink r:id="rId26">
        <w:r w:rsidRPr="3052AC59">
          <w:rPr>
            <w:rStyle w:val="Hyperlink"/>
            <w:rFonts w:eastAsia="Arial" w:cs="Arial"/>
          </w:rPr>
          <w:t>https://en.wikipedia.org/wiki/Suffix_tree</w:t>
        </w:r>
      </w:hyperlink>
    </w:p>
    <w:p w14:paraId="6A294A19" w14:textId="6F7B708E" w:rsidR="3052AC59" w:rsidRDefault="3052AC59" w:rsidP="001C6852">
      <w:pPr>
        <w:spacing w:line="360" w:lineRule="auto"/>
        <w:jc w:val="both"/>
        <w:rPr>
          <w:rFonts w:eastAsia="Arial" w:cs="Arial"/>
        </w:rPr>
      </w:pPr>
      <w:r w:rsidRPr="3052AC59">
        <w:rPr>
          <w:rFonts w:eastAsia="Arial" w:cs="Arial"/>
        </w:rPr>
        <w:t xml:space="preserve">5.) </w:t>
      </w:r>
      <w:hyperlink r:id="rId27">
        <w:r w:rsidRPr="3052AC59">
          <w:rPr>
            <w:rStyle w:val="Hyperlink"/>
            <w:rFonts w:eastAsia="Arial" w:cs="Arial"/>
          </w:rPr>
          <w:t>https://en.wikipedia.org/wiki/Trie</w:t>
        </w:r>
      </w:hyperlink>
    </w:p>
    <w:p w14:paraId="44E871BC" w14:textId="77777777" w:rsidR="00ED13B2" w:rsidRDefault="00ED13B2" w:rsidP="001C6852">
      <w:pPr>
        <w:spacing w:line="360" w:lineRule="auto"/>
        <w:jc w:val="both"/>
      </w:pPr>
    </w:p>
    <w:p w14:paraId="144A5D23" w14:textId="77777777" w:rsidR="00ED13B2" w:rsidRDefault="00ED13B2" w:rsidP="001C6852">
      <w:pPr>
        <w:spacing w:line="360" w:lineRule="auto"/>
        <w:jc w:val="both"/>
      </w:pPr>
    </w:p>
    <w:p w14:paraId="738610EB" w14:textId="77777777" w:rsidR="00ED13B2" w:rsidRDefault="00ED13B2" w:rsidP="001C6852">
      <w:pPr>
        <w:spacing w:line="360" w:lineRule="auto"/>
        <w:jc w:val="both"/>
      </w:pPr>
    </w:p>
    <w:p w14:paraId="637805D2" w14:textId="77777777" w:rsidR="00ED13B2" w:rsidRPr="00ED13B2" w:rsidRDefault="00ED13B2" w:rsidP="001C6852">
      <w:pPr>
        <w:spacing w:line="360" w:lineRule="auto"/>
        <w:jc w:val="both"/>
      </w:pPr>
    </w:p>
    <w:p w14:paraId="463F29E8" w14:textId="77777777" w:rsidR="00ED13B2" w:rsidRDefault="00ED13B2" w:rsidP="001C6852">
      <w:pPr>
        <w:spacing w:line="360" w:lineRule="auto"/>
        <w:jc w:val="both"/>
      </w:pPr>
    </w:p>
    <w:p w14:paraId="3B7B4B86" w14:textId="77777777" w:rsidR="00ED13B2" w:rsidRPr="00ED13B2" w:rsidRDefault="00ED13B2" w:rsidP="001C6852">
      <w:pPr>
        <w:spacing w:line="360" w:lineRule="auto"/>
        <w:jc w:val="both"/>
      </w:pPr>
    </w:p>
    <w:p w14:paraId="3A0FF5F2" w14:textId="77777777" w:rsidR="00750888" w:rsidRDefault="00750888" w:rsidP="001C6852">
      <w:pPr>
        <w:spacing w:line="360" w:lineRule="auto"/>
        <w:jc w:val="both"/>
      </w:pPr>
    </w:p>
    <w:p w14:paraId="5630AD66" w14:textId="77777777" w:rsidR="00F048A7" w:rsidRDefault="00F048A7" w:rsidP="001C6852">
      <w:pPr>
        <w:spacing w:line="360" w:lineRule="auto"/>
        <w:jc w:val="both"/>
      </w:pPr>
    </w:p>
    <w:p w14:paraId="61829076" w14:textId="77777777" w:rsidR="00F048A7" w:rsidRPr="00750888" w:rsidRDefault="00F048A7" w:rsidP="001C6852">
      <w:pPr>
        <w:spacing w:line="360" w:lineRule="auto"/>
        <w:jc w:val="both"/>
      </w:pPr>
    </w:p>
    <w:sectPr w:rsidR="00F048A7" w:rsidRPr="00750888" w:rsidSect="00374865">
      <w:headerReference w:type="even" r:id="rId28"/>
      <w:headerReference w:type="default" r:id="rId29"/>
      <w:footerReference w:type="default" r:id="rId30"/>
      <w:type w:val="continuous"/>
      <w:pgSz w:w="11906" w:h="16838" w:code="9"/>
      <w:pgMar w:top="1701" w:right="1134" w:bottom="1701" w:left="1701" w:header="680" w:footer="680"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28EA9A" w14:textId="77777777" w:rsidR="00A25303" w:rsidRDefault="00A25303" w:rsidP="00750888">
      <w:r>
        <w:separator/>
      </w:r>
    </w:p>
    <w:p w14:paraId="36BCFE2C" w14:textId="77777777" w:rsidR="00A25303" w:rsidRDefault="00A25303" w:rsidP="00750888"/>
    <w:p w14:paraId="0B6FAADD" w14:textId="77777777" w:rsidR="00A25303" w:rsidRDefault="00A25303" w:rsidP="00750888"/>
    <w:p w14:paraId="55FAA1B2" w14:textId="77777777" w:rsidR="00A25303" w:rsidRDefault="00A25303"/>
  </w:endnote>
  <w:endnote w:type="continuationSeparator" w:id="0">
    <w:p w14:paraId="034F77A6" w14:textId="77777777" w:rsidR="00A25303" w:rsidRDefault="00A25303" w:rsidP="00750888">
      <w:r>
        <w:continuationSeparator/>
      </w:r>
    </w:p>
    <w:p w14:paraId="1AADBC20" w14:textId="77777777" w:rsidR="00A25303" w:rsidRDefault="00A25303" w:rsidP="00750888"/>
    <w:p w14:paraId="1616E089" w14:textId="77777777" w:rsidR="00A25303" w:rsidRDefault="00A25303" w:rsidP="00750888"/>
    <w:p w14:paraId="06B0A823" w14:textId="77777777" w:rsidR="00A25303" w:rsidRDefault="00A2530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StarSymbol">
    <w:altName w:val="Arial Unicode MS"/>
    <w:panose1 w:val="00000000000000000000"/>
    <w:charset w:val="02"/>
    <w:family w:val="auto"/>
    <w:notTrueType/>
    <w:pitch w:val="default"/>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C1A239" w14:textId="77777777" w:rsidR="0099431A" w:rsidRPr="00C2068C" w:rsidRDefault="0099431A" w:rsidP="00750888">
    <w:r>
      <w:tab/>
    </w:r>
    <w:r w:rsidRPr="00C2068C">
      <w:fldChar w:fldCharType="begin"/>
    </w:r>
    <w:r w:rsidRPr="00C2068C">
      <w:instrText xml:space="preserve"> PAGE </w:instrText>
    </w:r>
    <w:r w:rsidRPr="00C2068C">
      <w:fldChar w:fldCharType="separate"/>
    </w:r>
    <w:r>
      <w:rPr>
        <w:noProof/>
      </w:rPr>
      <w:t>32</w:t>
    </w:r>
    <w:r w:rsidRPr="00C2068C">
      <w:fldChar w:fldCharType="end"/>
    </w:r>
  </w:p>
  <w:p w14:paraId="2BA226A1" w14:textId="77777777" w:rsidR="0099431A" w:rsidRDefault="0099431A" w:rsidP="00750888"/>
  <w:p w14:paraId="17AD93B2" w14:textId="77777777" w:rsidR="0099431A" w:rsidRDefault="0099431A" w:rsidP="0075088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DD4C48" w14:textId="77777777" w:rsidR="00F73319" w:rsidRDefault="00F73319" w:rsidP="00F73319">
    <w:pPr>
      <w:pStyle w:val="Footer"/>
      <w:jc w:val="right"/>
    </w:pPr>
    <w:r>
      <w:rPr>
        <w:rStyle w:val="PageNumber"/>
      </w:rPr>
      <w:fldChar w:fldCharType="begin"/>
    </w:r>
    <w:r>
      <w:rPr>
        <w:rStyle w:val="PageNumber"/>
      </w:rPr>
      <w:instrText xml:space="preserve"> PAGE </w:instrText>
    </w:r>
    <w:r>
      <w:rPr>
        <w:rStyle w:val="PageNumber"/>
      </w:rPr>
      <w:fldChar w:fldCharType="separate"/>
    </w:r>
    <w:r w:rsidR="00CD5D2B">
      <w:rPr>
        <w:rStyle w:val="PageNumber"/>
        <w:noProof/>
      </w:rPr>
      <w:t>3</w:t>
    </w:r>
    <w:r>
      <w:rPr>
        <w:rStyle w:val="PageNumber"/>
      </w:rPr>
      <w:fldChar w:fldCharType="end"/>
    </w:r>
  </w:p>
  <w:p w14:paraId="54CD245A" w14:textId="77777777" w:rsidR="00FB0919" w:rsidRDefault="00FB091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7677B7" w14:textId="77777777" w:rsidR="00A25303" w:rsidRDefault="00A25303" w:rsidP="00750888">
      <w:r>
        <w:separator/>
      </w:r>
    </w:p>
    <w:p w14:paraId="19DB90D5" w14:textId="77777777" w:rsidR="00A25303" w:rsidRDefault="00A25303" w:rsidP="00750888"/>
    <w:p w14:paraId="174FFDB1" w14:textId="77777777" w:rsidR="00A25303" w:rsidRDefault="00A25303" w:rsidP="00750888"/>
    <w:p w14:paraId="72C43F9F" w14:textId="77777777" w:rsidR="00A25303" w:rsidRDefault="00A25303"/>
  </w:footnote>
  <w:footnote w:type="continuationSeparator" w:id="0">
    <w:p w14:paraId="6CDF0619" w14:textId="77777777" w:rsidR="00A25303" w:rsidRDefault="00A25303" w:rsidP="00750888">
      <w:r>
        <w:continuationSeparator/>
      </w:r>
    </w:p>
    <w:p w14:paraId="42F9DF7F" w14:textId="77777777" w:rsidR="00A25303" w:rsidRDefault="00A25303" w:rsidP="00750888"/>
    <w:p w14:paraId="06FFF311" w14:textId="77777777" w:rsidR="00A25303" w:rsidRDefault="00A25303" w:rsidP="00750888"/>
    <w:p w14:paraId="241C842E" w14:textId="77777777" w:rsidR="00A25303" w:rsidRDefault="00A2530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F8B65B" w14:textId="77777777" w:rsidR="0099431A" w:rsidRPr="00350ADB" w:rsidRDefault="0099431A" w:rsidP="00750888">
    <w:r w:rsidRPr="00350ADB">
      <w:t xml:space="preserve">Kvaliteta usluge u </w:t>
    </w:r>
    <w:proofErr w:type="spellStart"/>
    <w:r w:rsidRPr="00350ADB">
      <w:t>OpenBSD</w:t>
    </w:r>
    <w:proofErr w:type="spellEnd"/>
    <w:r w:rsidRPr="00350ADB">
      <w:t>-u</w:t>
    </w:r>
  </w:p>
  <w:p w14:paraId="0DE4B5B7" w14:textId="77777777" w:rsidR="0099431A" w:rsidRDefault="0099431A" w:rsidP="00750888"/>
  <w:p w14:paraId="66204FF1" w14:textId="77777777" w:rsidR="0099431A" w:rsidRDefault="0099431A" w:rsidP="0075088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08B5D1" w14:textId="77777777" w:rsidR="001518DF" w:rsidRDefault="001518DF"/>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8601FE" w14:textId="77777777" w:rsidR="00F73319" w:rsidRDefault="00F73319">
    <w:pPr>
      <w:pStyle w:val="Header"/>
    </w:pPr>
  </w:p>
  <w:p w14:paraId="0F3CABC7" w14:textId="77777777" w:rsidR="00FB0919" w:rsidRDefault="00FB091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1" w15:restartNumberingAfterBreak="0">
    <w:nsid w:val="00000002"/>
    <w:multiLevelType w:val="multilevel"/>
    <w:tmpl w:val="00000002"/>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2" w15:restartNumberingAfterBreak="0">
    <w:nsid w:val="00000003"/>
    <w:multiLevelType w:val="multilevel"/>
    <w:tmpl w:val="00000003"/>
    <w:lvl w:ilvl="0">
      <w:start w:val="1"/>
      <w:numFmt w:val="bullet"/>
      <w:lvlText w:val="·"/>
      <w:lvlJc w:val="left"/>
      <w:pPr>
        <w:tabs>
          <w:tab w:val="num" w:pos="283"/>
        </w:tabs>
        <w:ind w:left="283" w:hanging="283"/>
      </w:pPr>
      <w:rPr>
        <w:rFonts w:ascii="Symbol" w:hAnsi="Symbol" w:cs="StarSymbol"/>
        <w:sz w:val="18"/>
        <w:szCs w:val="18"/>
      </w:rPr>
    </w:lvl>
    <w:lvl w:ilvl="1">
      <w:start w:val="1"/>
      <w:numFmt w:val="bullet"/>
      <w:lvlText w:val="·"/>
      <w:lvlJc w:val="left"/>
      <w:pPr>
        <w:tabs>
          <w:tab w:val="num" w:pos="567"/>
        </w:tabs>
        <w:ind w:left="567" w:hanging="283"/>
      </w:pPr>
      <w:rPr>
        <w:rFonts w:ascii="Symbol" w:hAnsi="Symbol" w:cs="StarSymbol"/>
        <w:sz w:val="18"/>
        <w:szCs w:val="18"/>
      </w:rPr>
    </w:lvl>
    <w:lvl w:ilvl="2">
      <w:start w:val="1"/>
      <w:numFmt w:val="bullet"/>
      <w:lvlText w:val="·"/>
      <w:lvlJc w:val="left"/>
      <w:pPr>
        <w:tabs>
          <w:tab w:val="num" w:pos="850"/>
        </w:tabs>
        <w:ind w:left="850" w:hanging="283"/>
      </w:pPr>
      <w:rPr>
        <w:rFonts w:ascii="Symbol" w:hAnsi="Symbol" w:cs="StarSymbol"/>
        <w:sz w:val="18"/>
        <w:szCs w:val="18"/>
      </w:rPr>
    </w:lvl>
    <w:lvl w:ilvl="3">
      <w:start w:val="1"/>
      <w:numFmt w:val="bullet"/>
      <w:lvlText w:val="·"/>
      <w:lvlJc w:val="left"/>
      <w:pPr>
        <w:tabs>
          <w:tab w:val="num" w:pos="1134"/>
        </w:tabs>
        <w:ind w:left="1134" w:hanging="283"/>
      </w:pPr>
      <w:rPr>
        <w:rFonts w:ascii="Symbol" w:hAnsi="Symbol" w:cs="StarSymbol"/>
        <w:sz w:val="18"/>
        <w:szCs w:val="18"/>
      </w:rPr>
    </w:lvl>
    <w:lvl w:ilvl="4">
      <w:start w:val="1"/>
      <w:numFmt w:val="bullet"/>
      <w:lvlText w:val="·"/>
      <w:lvlJc w:val="left"/>
      <w:pPr>
        <w:tabs>
          <w:tab w:val="num" w:pos="1417"/>
        </w:tabs>
        <w:ind w:left="1417" w:hanging="283"/>
      </w:pPr>
      <w:rPr>
        <w:rFonts w:ascii="Symbol" w:hAnsi="Symbol" w:cs="StarSymbol"/>
        <w:sz w:val="18"/>
        <w:szCs w:val="18"/>
      </w:rPr>
    </w:lvl>
    <w:lvl w:ilvl="5">
      <w:start w:val="1"/>
      <w:numFmt w:val="bullet"/>
      <w:lvlText w:val="·"/>
      <w:lvlJc w:val="left"/>
      <w:pPr>
        <w:tabs>
          <w:tab w:val="num" w:pos="1701"/>
        </w:tabs>
        <w:ind w:left="1701" w:hanging="283"/>
      </w:pPr>
      <w:rPr>
        <w:rFonts w:ascii="Symbol" w:hAnsi="Symbol" w:cs="StarSymbol"/>
        <w:sz w:val="18"/>
        <w:szCs w:val="18"/>
      </w:rPr>
    </w:lvl>
    <w:lvl w:ilvl="6">
      <w:start w:val="1"/>
      <w:numFmt w:val="bullet"/>
      <w:lvlText w:val="·"/>
      <w:lvlJc w:val="left"/>
      <w:pPr>
        <w:tabs>
          <w:tab w:val="num" w:pos="1984"/>
        </w:tabs>
        <w:ind w:left="1984" w:hanging="283"/>
      </w:pPr>
      <w:rPr>
        <w:rFonts w:ascii="Symbol" w:hAnsi="Symbol" w:cs="StarSymbol"/>
        <w:sz w:val="18"/>
        <w:szCs w:val="18"/>
      </w:rPr>
    </w:lvl>
    <w:lvl w:ilvl="7">
      <w:start w:val="1"/>
      <w:numFmt w:val="bullet"/>
      <w:lvlText w:val="·"/>
      <w:lvlJc w:val="left"/>
      <w:pPr>
        <w:tabs>
          <w:tab w:val="num" w:pos="2268"/>
        </w:tabs>
        <w:ind w:left="2268" w:hanging="283"/>
      </w:pPr>
      <w:rPr>
        <w:rFonts w:ascii="Symbol" w:hAnsi="Symbol" w:cs="StarSymbol"/>
        <w:sz w:val="18"/>
        <w:szCs w:val="18"/>
      </w:rPr>
    </w:lvl>
    <w:lvl w:ilvl="8">
      <w:start w:val="1"/>
      <w:numFmt w:val="bullet"/>
      <w:lvlText w:val="·"/>
      <w:lvlJc w:val="left"/>
      <w:pPr>
        <w:tabs>
          <w:tab w:val="num" w:pos="2551"/>
        </w:tabs>
        <w:ind w:left="2551" w:hanging="283"/>
      </w:pPr>
      <w:rPr>
        <w:rFonts w:ascii="Symbol" w:hAnsi="Symbol" w:cs="StarSymbol"/>
        <w:sz w:val="18"/>
        <w:szCs w:val="18"/>
      </w:rPr>
    </w:lvl>
  </w:abstractNum>
  <w:abstractNum w:abstractNumId="3" w15:restartNumberingAfterBreak="0">
    <w:nsid w:val="00000004"/>
    <w:multiLevelType w:val="multilevel"/>
    <w:tmpl w:val="00000004"/>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4" w15:restartNumberingAfterBreak="0">
    <w:nsid w:val="00000005"/>
    <w:multiLevelType w:val="multilevel"/>
    <w:tmpl w:val="00000005"/>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5" w15:restartNumberingAfterBreak="0">
    <w:nsid w:val="00000006"/>
    <w:multiLevelType w:val="multilevel"/>
    <w:tmpl w:val="00000006"/>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6" w15:restartNumberingAfterBreak="0">
    <w:nsid w:val="00000007"/>
    <w:multiLevelType w:val="multilevel"/>
    <w:tmpl w:val="00000007"/>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7" w15:restartNumberingAfterBreak="0">
    <w:nsid w:val="05872B2C"/>
    <w:multiLevelType w:val="hybridMultilevel"/>
    <w:tmpl w:val="E876973C"/>
    <w:lvl w:ilvl="0" w:tplc="041A000F">
      <w:start w:val="1"/>
      <w:numFmt w:val="decimal"/>
      <w:lvlText w:val="%1."/>
      <w:lvlJc w:val="left"/>
      <w:pPr>
        <w:tabs>
          <w:tab w:val="num" w:pos="720"/>
        </w:tabs>
        <w:ind w:left="720" w:hanging="360"/>
      </w:p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8" w15:restartNumberingAfterBreak="0">
    <w:nsid w:val="0FF14A94"/>
    <w:multiLevelType w:val="multilevel"/>
    <w:tmpl w:val="041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12382263"/>
    <w:multiLevelType w:val="hybridMultilevel"/>
    <w:tmpl w:val="EA12451C"/>
    <w:lvl w:ilvl="0" w:tplc="041A000F">
      <w:start w:val="1"/>
      <w:numFmt w:val="decimal"/>
      <w:lvlText w:val="%1."/>
      <w:lvlJc w:val="left"/>
      <w:pPr>
        <w:tabs>
          <w:tab w:val="num" w:pos="1151"/>
        </w:tabs>
        <w:ind w:left="1151" w:hanging="360"/>
      </w:pPr>
    </w:lvl>
    <w:lvl w:ilvl="1" w:tplc="041A0019" w:tentative="1">
      <w:start w:val="1"/>
      <w:numFmt w:val="lowerLetter"/>
      <w:lvlText w:val="%2."/>
      <w:lvlJc w:val="left"/>
      <w:pPr>
        <w:tabs>
          <w:tab w:val="num" w:pos="1871"/>
        </w:tabs>
        <w:ind w:left="1871" w:hanging="360"/>
      </w:pPr>
    </w:lvl>
    <w:lvl w:ilvl="2" w:tplc="041A001B" w:tentative="1">
      <w:start w:val="1"/>
      <w:numFmt w:val="lowerRoman"/>
      <w:lvlText w:val="%3."/>
      <w:lvlJc w:val="right"/>
      <w:pPr>
        <w:tabs>
          <w:tab w:val="num" w:pos="2591"/>
        </w:tabs>
        <w:ind w:left="2591" w:hanging="180"/>
      </w:pPr>
    </w:lvl>
    <w:lvl w:ilvl="3" w:tplc="041A000F" w:tentative="1">
      <w:start w:val="1"/>
      <w:numFmt w:val="decimal"/>
      <w:lvlText w:val="%4."/>
      <w:lvlJc w:val="left"/>
      <w:pPr>
        <w:tabs>
          <w:tab w:val="num" w:pos="3311"/>
        </w:tabs>
        <w:ind w:left="3311" w:hanging="360"/>
      </w:pPr>
    </w:lvl>
    <w:lvl w:ilvl="4" w:tplc="041A0019" w:tentative="1">
      <w:start w:val="1"/>
      <w:numFmt w:val="lowerLetter"/>
      <w:lvlText w:val="%5."/>
      <w:lvlJc w:val="left"/>
      <w:pPr>
        <w:tabs>
          <w:tab w:val="num" w:pos="4031"/>
        </w:tabs>
        <w:ind w:left="4031" w:hanging="360"/>
      </w:pPr>
    </w:lvl>
    <w:lvl w:ilvl="5" w:tplc="041A001B" w:tentative="1">
      <w:start w:val="1"/>
      <w:numFmt w:val="lowerRoman"/>
      <w:lvlText w:val="%6."/>
      <w:lvlJc w:val="right"/>
      <w:pPr>
        <w:tabs>
          <w:tab w:val="num" w:pos="4751"/>
        </w:tabs>
        <w:ind w:left="4751" w:hanging="180"/>
      </w:pPr>
    </w:lvl>
    <w:lvl w:ilvl="6" w:tplc="041A000F" w:tentative="1">
      <w:start w:val="1"/>
      <w:numFmt w:val="decimal"/>
      <w:lvlText w:val="%7."/>
      <w:lvlJc w:val="left"/>
      <w:pPr>
        <w:tabs>
          <w:tab w:val="num" w:pos="5471"/>
        </w:tabs>
        <w:ind w:left="5471" w:hanging="360"/>
      </w:pPr>
    </w:lvl>
    <w:lvl w:ilvl="7" w:tplc="041A0019" w:tentative="1">
      <w:start w:val="1"/>
      <w:numFmt w:val="lowerLetter"/>
      <w:lvlText w:val="%8."/>
      <w:lvlJc w:val="left"/>
      <w:pPr>
        <w:tabs>
          <w:tab w:val="num" w:pos="6191"/>
        </w:tabs>
        <w:ind w:left="6191" w:hanging="360"/>
      </w:pPr>
    </w:lvl>
    <w:lvl w:ilvl="8" w:tplc="041A001B" w:tentative="1">
      <w:start w:val="1"/>
      <w:numFmt w:val="lowerRoman"/>
      <w:lvlText w:val="%9."/>
      <w:lvlJc w:val="right"/>
      <w:pPr>
        <w:tabs>
          <w:tab w:val="num" w:pos="6911"/>
        </w:tabs>
        <w:ind w:left="6911" w:hanging="180"/>
      </w:pPr>
    </w:lvl>
  </w:abstractNum>
  <w:abstractNum w:abstractNumId="10" w15:restartNumberingAfterBreak="0">
    <w:nsid w:val="15C435F4"/>
    <w:multiLevelType w:val="multilevel"/>
    <w:tmpl w:val="3AC4F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9D3380"/>
    <w:multiLevelType w:val="multilevel"/>
    <w:tmpl w:val="041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21795104"/>
    <w:multiLevelType w:val="multilevel"/>
    <w:tmpl w:val="8FA29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E368BC"/>
    <w:multiLevelType w:val="multilevel"/>
    <w:tmpl w:val="77B6F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377DED"/>
    <w:multiLevelType w:val="hybridMultilevel"/>
    <w:tmpl w:val="FFFFFFFF"/>
    <w:lvl w:ilvl="0" w:tplc="98465680">
      <w:start w:val="1"/>
      <w:numFmt w:val="decimal"/>
      <w:lvlText w:val="%1."/>
      <w:lvlJc w:val="left"/>
      <w:pPr>
        <w:ind w:left="720" w:hanging="360"/>
      </w:pPr>
    </w:lvl>
    <w:lvl w:ilvl="1" w:tplc="EFF2D6B8">
      <w:start w:val="1"/>
      <w:numFmt w:val="lowerLetter"/>
      <w:lvlText w:val="%2."/>
      <w:lvlJc w:val="left"/>
      <w:pPr>
        <w:ind w:left="1440" w:hanging="360"/>
      </w:pPr>
    </w:lvl>
    <w:lvl w:ilvl="2" w:tplc="D674C406">
      <w:start w:val="1"/>
      <w:numFmt w:val="lowerRoman"/>
      <w:lvlText w:val="%3."/>
      <w:lvlJc w:val="right"/>
      <w:pPr>
        <w:ind w:left="2160" w:hanging="180"/>
      </w:pPr>
    </w:lvl>
    <w:lvl w:ilvl="3" w:tplc="AB821370">
      <w:start w:val="1"/>
      <w:numFmt w:val="decimal"/>
      <w:lvlText w:val="%4."/>
      <w:lvlJc w:val="left"/>
      <w:pPr>
        <w:ind w:left="2880" w:hanging="360"/>
      </w:pPr>
    </w:lvl>
    <w:lvl w:ilvl="4" w:tplc="F1BE95D0">
      <w:start w:val="1"/>
      <w:numFmt w:val="lowerLetter"/>
      <w:lvlText w:val="%5."/>
      <w:lvlJc w:val="left"/>
      <w:pPr>
        <w:ind w:left="3600" w:hanging="360"/>
      </w:pPr>
    </w:lvl>
    <w:lvl w:ilvl="5" w:tplc="D4EE4176">
      <w:start w:val="1"/>
      <w:numFmt w:val="lowerRoman"/>
      <w:lvlText w:val="%6."/>
      <w:lvlJc w:val="right"/>
      <w:pPr>
        <w:ind w:left="4320" w:hanging="180"/>
      </w:pPr>
    </w:lvl>
    <w:lvl w:ilvl="6" w:tplc="BEC0532E">
      <w:start w:val="1"/>
      <w:numFmt w:val="decimal"/>
      <w:lvlText w:val="%7."/>
      <w:lvlJc w:val="left"/>
      <w:pPr>
        <w:ind w:left="5040" w:hanging="360"/>
      </w:pPr>
    </w:lvl>
    <w:lvl w:ilvl="7" w:tplc="A4C0E824">
      <w:start w:val="1"/>
      <w:numFmt w:val="lowerLetter"/>
      <w:lvlText w:val="%8."/>
      <w:lvlJc w:val="left"/>
      <w:pPr>
        <w:ind w:left="5760" w:hanging="360"/>
      </w:pPr>
    </w:lvl>
    <w:lvl w:ilvl="8" w:tplc="3942E844">
      <w:start w:val="1"/>
      <w:numFmt w:val="lowerRoman"/>
      <w:lvlText w:val="%9."/>
      <w:lvlJc w:val="right"/>
      <w:pPr>
        <w:ind w:left="6480" w:hanging="180"/>
      </w:pPr>
    </w:lvl>
  </w:abstractNum>
  <w:abstractNum w:abstractNumId="15" w15:restartNumberingAfterBreak="0">
    <w:nsid w:val="343B00C5"/>
    <w:multiLevelType w:val="multilevel"/>
    <w:tmpl w:val="070CA452"/>
    <w:lvl w:ilvl="0">
      <w:start w:val="1"/>
      <w:numFmt w:val="decimal"/>
      <w:lvlText w:val="%1."/>
      <w:lvlJc w:val="left"/>
      <w:pPr>
        <w:tabs>
          <w:tab w:val="num" w:pos="720"/>
        </w:tabs>
        <w:ind w:left="720" w:hanging="360"/>
      </w:pPr>
      <w:rPr>
        <w:rFonts w:ascii="Tahoma" w:hAnsi="Tahoma"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371B511C"/>
    <w:multiLevelType w:val="multilevel"/>
    <w:tmpl w:val="144E5EB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7" w15:restartNumberingAfterBreak="0">
    <w:nsid w:val="37D47806"/>
    <w:multiLevelType w:val="multilevel"/>
    <w:tmpl w:val="99FCE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BB223D"/>
    <w:multiLevelType w:val="hybridMultilevel"/>
    <w:tmpl w:val="823C9D2C"/>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CDF65B6"/>
    <w:multiLevelType w:val="hybridMultilevel"/>
    <w:tmpl w:val="6D109288"/>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4890AB3"/>
    <w:multiLevelType w:val="hybridMultilevel"/>
    <w:tmpl w:val="402AE3CC"/>
    <w:lvl w:ilvl="0" w:tplc="55C83286">
      <w:start w:val="1"/>
      <w:numFmt w:val="decimal"/>
      <w:lvlText w:val="%1."/>
      <w:lvlJc w:val="left"/>
      <w:pPr>
        <w:tabs>
          <w:tab w:val="num" w:pos="284"/>
        </w:tabs>
        <w:ind w:left="397" w:hanging="284"/>
      </w:pPr>
      <w:rPr>
        <w:rFonts w:hint="default"/>
      </w:r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21" w15:restartNumberingAfterBreak="0">
    <w:nsid w:val="49225B52"/>
    <w:multiLevelType w:val="hybridMultilevel"/>
    <w:tmpl w:val="5A640010"/>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D9102BC"/>
    <w:multiLevelType w:val="hybridMultilevel"/>
    <w:tmpl w:val="492C9FDC"/>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2F413D7"/>
    <w:multiLevelType w:val="hybridMultilevel"/>
    <w:tmpl w:val="B4105BBA"/>
    <w:lvl w:ilvl="0" w:tplc="041A000F">
      <w:start w:val="1"/>
      <w:numFmt w:val="decimal"/>
      <w:lvlText w:val="%1."/>
      <w:lvlJc w:val="left"/>
      <w:pPr>
        <w:tabs>
          <w:tab w:val="num" w:pos="720"/>
        </w:tabs>
        <w:ind w:left="720" w:hanging="360"/>
      </w:p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24" w15:restartNumberingAfterBreak="0">
    <w:nsid w:val="5BCB4B99"/>
    <w:multiLevelType w:val="multilevel"/>
    <w:tmpl w:val="E79247B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5" w15:restartNumberingAfterBreak="0">
    <w:nsid w:val="5CFE3D8E"/>
    <w:multiLevelType w:val="multilevel"/>
    <w:tmpl w:val="431E3A6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15:restartNumberingAfterBreak="0">
    <w:nsid w:val="603D4E6C"/>
    <w:multiLevelType w:val="multilevel"/>
    <w:tmpl w:val="6C3A8304"/>
    <w:lvl w:ilvl="0">
      <w:start w:val="1"/>
      <w:numFmt w:val="decimal"/>
      <w:lvlText w:val="%1."/>
      <w:lvlJc w:val="left"/>
      <w:pPr>
        <w:tabs>
          <w:tab w:val="num" w:pos="357"/>
        </w:tabs>
        <w:ind w:left="454" w:hanging="9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15:restartNumberingAfterBreak="0">
    <w:nsid w:val="659F50CD"/>
    <w:multiLevelType w:val="hybridMultilevel"/>
    <w:tmpl w:val="0D8E3C04"/>
    <w:lvl w:ilvl="0" w:tplc="041A000F">
      <w:start w:val="1"/>
      <w:numFmt w:val="decimal"/>
      <w:lvlText w:val="%1."/>
      <w:lvlJc w:val="left"/>
      <w:pPr>
        <w:tabs>
          <w:tab w:val="num" w:pos="720"/>
        </w:tabs>
        <w:ind w:left="720" w:hanging="360"/>
      </w:pPr>
    </w:lvl>
    <w:lvl w:ilvl="1" w:tplc="041A0019" w:tentative="1">
      <w:start w:val="1"/>
      <w:numFmt w:val="lowerLetter"/>
      <w:lvlText w:val="%2."/>
      <w:lvlJc w:val="left"/>
      <w:pPr>
        <w:tabs>
          <w:tab w:val="num" w:pos="1440"/>
        </w:tabs>
        <w:ind w:left="1440" w:hanging="360"/>
      </w:pPr>
    </w:lvl>
    <w:lvl w:ilvl="2" w:tplc="041A001B" w:tentative="1">
      <w:start w:val="1"/>
      <w:numFmt w:val="lowerRoman"/>
      <w:lvlText w:val="%3."/>
      <w:lvlJc w:val="right"/>
      <w:pPr>
        <w:tabs>
          <w:tab w:val="num" w:pos="2160"/>
        </w:tabs>
        <w:ind w:left="2160" w:hanging="180"/>
      </w:pPr>
    </w:lvl>
    <w:lvl w:ilvl="3" w:tplc="041A000F" w:tentative="1">
      <w:start w:val="1"/>
      <w:numFmt w:val="decimal"/>
      <w:lvlText w:val="%4."/>
      <w:lvlJc w:val="left"/>
      <w:pPr>
        <w:tabs>
          <w:tab w:val="num" w:pos="2880"/>
        </w:tabs>
        <w:ind w:left="2880" w:hanging="360"/>
      </w:pPr>
    </w:lvl>
    <w:lvl w:ilvl="4" w:tplc="041A0019" w:tentative="1">
      <w:start w:val="1"/>
      <w:numFmt w:val="lowerLetter"/>
      <w:lvlText w:val="%5."/>
      <w:lvlJc w:val="left"/>
      <w:pPr>
        <w:tabs>
          <w:tab w:val="num" w:pos="3600"/>
        </w:tabs>
        <w:ind w:left="3600" w:hanging="360"/>
      </w:pPr>
    </w:lvl>
    <w:lvl w:ilvl="5" w:tplc="041A001B" w:tentative="1">
      <w:start w:val="1"/>
      <w:numFmt w:val="lowerRoman"/>
      <w:lvlText w:val="%6."/>
      <w:lvlJc w:val="right"/>
      <w:pPr>
        <w:tabs>
          <w:tab w:val="num" w:pos="4320"/>
        </w:tabs>
        <w:ind w:left="4320" w:hanging="180"/>
      </w:pPr>
    </w:lvl>
    <w:lvl w:ilvl="6" w:tplc="041A000F" w:tentative="1">
      <w:start w:val="1"/>
      <w:numFmt w:val="decimal"/>
      <w:lvlText w:val="%7."/>
      <w:lvlJc w:val="left"/>
      <w:pPr>
        <w:tabs>
          <w:tab w:val="num" w:pos="5040"/>
        </w:tabs>
        <w:ind w:left="5040" w:hanging="360"/>
      </w:pPr>
    </w:lvl>
    <w:lvl w:ilvl="7" w:tplc="041A0019" w:tentative="1">
      <w:start w:val="1"/>
      <w:numFmt w:val="lowerLetter"/>
      <w:lvlText w:val="%8."/>
      <w:lvlJc w:val="left"/>
      <w:pPr>
        <w:tabs>
          <w:tab w:val="num" w:pos="5760"/>
        </w:tabs>
        <w:ind w:left="5760" w:hanging="360"/>
      </w:pPr>
    </w:lvl>
    <w:lvl w:ilvl="8" w:tplc="041A001B" w:tentative="1">
      <w:start w:val="1"/>
      <w:numFmt w:val="lowerRoman"/>
      <w:lvlText w:val="%9."/>
      <w:lvlJc w:val="right"/>
      <w:pPr>
        <w:tabs>
          <w:tab w:val="num" w:pos="6480"/>
        </w:tabs>
        <w:ind w:left="6480" w:hanging="180"/>
      </w:pPr>
    </w:lvl>
  </w:abstractNum>
  <w:abstractNum w:abstractNumId="28" w15:restartNumberingAfterBreak="0">
    <w:nsid w:val="67381561"/>
    <w:multiLevelType w:val="hybridMultilevel"/>
    <w:tmpl w:val="FFFFFFFF"/>
    <w:lvl w:ilvl="0" w:tplc="A6F20156">
      <w:start w:val="1"/>
      <w:numFmt w:val="bullet"/>
      <w:lvlText w:val=""/>
      <w:lvlJc w:val="left"/>
      <w:pPr>
        <w:ind w:left="720" w:hanging="360"/>
      </w:pPr>
      <w:rPr>
        <w:rFonts w:ascii="Symbol" w:hAnsi="Symbol" w:hint="default"/>
      </w:rPr>
    </w:lvl>
    <w:lvl w:ilvl="1" w:tplc="C1DA7DC4">
      <w:start w:val="1"/>
      <w:numFmt w:val="bullet"/>
      <w:lvlText w:val="o"/>
      <w:lvlJc w:val="left"/>
      <w:pPr>
        <w:ind w:left="1440" w:hanging="360"/>
      </w:pPr>
      <w:rPr>
        <w:rFonts w:ascii="Courier New" w:hAnsi="Courier New" w:hint="default"/>
      </w:rPr>
    </w:lvl>
    <w:lvl w:ilvl="2" w:tplc="24B6BCA4">
      <w:start w:val="1"/>
      <w:numFmt w:val="bullet"/>
      <w:lvlText w:val=""/>
      <w:lvlJc w:val="left"/>
      <w:pPr>
        <w:ind w:left="2160" w:hanging="360"/>
      </w:pPr>
      <w:rPr>
        <w:rFonts w:ascii="Wingdings" w:hAnsi="Wingdings" w:hint="default"/>
      </w:rPr>
    </w:lvl>
    <w:lvl w:ilvl="3" w:tplc="4EE048F6">
      <w:start w:val="1"/>
      <w:numFmt w:val="bullet"/>
      <w:lvlText w:val=""/>
      <w:lvlJc w:val="left"/>
      <w:pPr>
        <w:ind w:left="2880" w:hanging="360"/>
      </w:pPr>
      <w:rPr>
        <w:rFonts w:ascii="Symbol" w:hAnsi="Symbol" w:hint="default"/>
      </w:rPr>
    </w:lvl>
    <w:lvl w:ilvl="4" w:tplc="61AA2F1E">
      <w:start w:val="1"/>
      <w:numFmt w:val="bullet"/>
      <w:lvlText w:val="o"/>
      <w:lvlJc w:val="left"/>
      <w:pPr>
        <w:ind w:left="3600" w:hanging="360"/>
      </w:pPr>
      <w:rPr>
        <w:rFonts w:ascii="Courier New" w:hAnsi="Courier New" w:hint="default"/>
      </w:rPr>
    </w:lvl>
    <w:lvl w:ilvl="5" w:tplc="E3527040">
      <w:start w:val="1"/>
      <w:numFmt w:val="bullet"/>
      <w:lvlText w:val=""/>
      <w:lvlJc w:val="left"/>
      <w:pPr>
        <w:ind w:left="4320" w:hanging="360"/>
      </w:pPr>
      <w:rPr>
        <w:rFonts w:ascii="Wingdings" w:hAnsi="Wingdings" w:hint="default"/>
      </w:rPr>
    </w:lvl>
    <w:lvl w:ilvl="6" w:tplc="A00A0D16">
      <w:start w:val="1"/>
      <w:numFmt w:val="bullet"/>
      <w:lvlText w:val=""/>
      <w:lvlJc w:val="left"/>
      <w:pPr>
        <w:ind w:left="5040" w:hanging="360"/>
      </w:pPr>
      <w:rPr>
        <w:rFonts w:ascii="Symbol" w:hAnsi="Symbol" w:hint="default"/>
      </w:rPr>
    </w:lvl>
    <w:lvl w:ilvl="7" w:tplc="83DABF32">
      <w:start w:val="1"/>
      <w:numFmt w:val="bullet"/>
      <w:lvlText w:val="o"/>
      <w:lvlJc w:val="left"/>
      <w:pPr>
        <w:ind w:left="5760" w:hanging="360"/>
      </w:pPr>
      <w:rPr>
        <w:rFonts w:ascii="Courier New" w:hAnsi="Courier New" w:hint="default"/>
      </w:rPr>
    </w:lvl>
    <w:lvl w:ilvl="8" w:tplc="8FFAE244">
      <w:start w:val="1"/>
      <w:numFmt w:val="bullet"/>
      <w:lvlText w:val=""/>
      <w:lvlJc w:val="left"/>
      <w:pPr>
        <w:ind w:left="6480" w:hanging="360"/>
      </w:pPr>
      <w:rPr>
        <w:rFonts w:ascii="Wingdings" w:hAnsi="Wingdings" w:hint="default"/>
      </w:rPr>
    </w:lvl>
  </w:abstractNum>
  <w:abstractNum w:abstractNumId="29" w15:restartNumberingAfterBreak="0">
    <w:nsid w:val="68DC7D57"/>
    <w:multiLevelType w:val="hybridMultilevel"/>
    <w:tmpl w:val="72708CEE"/>
    <w:lvl w:ilvl="0" w:tplc="041A0001">
      <w:start w:val="1"/>
      <w:numFmt w:val="bullet"/>
      <w:lvlText w:val=""/>
      <w:lvlJc w:val="left"/>
      <w:pPr>
        <w:tabs>
          <w:tab w:val="num" w:pos="1259"/>
        </w:tabs>
        <w:ind w:left="1259" w:hanging="360"/>
      </w:pPr>
      <w:rPr>
        <w:rFonts w:ascii="Symbol" w:hAnsi="Symbol" w:hint="default"/>
      </w:rPr>
    </w:lvl>
    <w:lvl w:ilvl="1" w:tplc="041A0003">
      <w:start w:val="1"/>
      <w:numFmt w:val="bullet"/>
      <w:lvlText w:val="o"/>
      <w:lvlJc w:val="left"/>
      <w:pPr>
        <w:tabs>
          <w:tab w:val="num" w:pos="1979"/>
        </w:tabs>
        <w:ind w:left="1979" w:hanging="360"/>
      </w:pPr>
      <w:rPr>
        <w:rFonts w:ascii="Courier New" w:hAnsi="Courier New" w:cs="Courier New" w:hint="default"/>
      </w:rPr>
    </w:lvl>
    <w:lvl w:ilvl="2" w:tplc="041A0005" w:tentative="1">
      <w:start w:val="1"/>
      <w:numFmt w:val="bullet"/>
      <w:lvlText w:val=""/>
      <w:lvlJc w:val="left"/>
      <w:pPr>
        <w:tabs>
          <w:tab w:val="num" w:pos="2699"/>
        </w:tabs>
        <w:ind w:left="2699" w:hanging="360"/>
      </w:pPr>
      <w:rPr>
        <w:rFonts w:ascii="Wingdings" w:hAnsi="Wingdings" w:hint="default"/>
      </w:rPr>
    </w:lvl>
    <w:lvl w:ilvl="3" w:tplc="041A0001" w:tentative="1">
      <w:start w:val="1"/>
      <w:numFmt w:val="bullet"/>
      <w:lvlText w:val=""/>
      <w:lvlJc w:val="left"/>
      <w:pPr>
        <w:tabs>
          <w:tab w:val="num" w:pos="3419"/>
        </w:tabs>
        <w:ind w:left="3419" w:hanging="360"/>
      </w:pPr>
      <w:rPr>
        <w:rFonts w:ascii="Symbol" w:hAnsi="Symbol" w:hint="default"/>
      </w:rPr>
    </w:lvl>
    <w:lvl w:ilvl="4" w:tplc="041A0003" w:tentative="1">
      <w:start w:val="1"/>
      <w:numFmt w:val="bullet"/>
      <w:lvlText w:val="o"/>
      <w:lvlJc w:val="left"/>
      <w:pPr>
        <w:tabs>
          <w:tab w:val="num" w:pos="4139"/>
        </w:tabs>
        <w:ind w:left="4139" w:hanging="360"/>
      </w:pPr>
      <w:rPr>
        <w:rFonts w:ascii="Courier New" w:hAnsi="Courier New" w:cs="Courier New" w:hint="default"/>
      </w:rPr>
    </w:lvl>
    <w:lvl w:ilvl="5" w:tplc="041A0005" w:tentative="1">
      <w:start w:val="1"/>
      <w:numFmt w:val="bullet"/>
      <w:lvlText w:val=""/>
      <w:lvlJc w:val="left"/>
      <w:pPr>
        <w:tabs>
          <w:tab w:val="num" w:pos="4859"/>
        </w:tabs>
        <w:ind w:left="4859" w:hanging="360"/>
      </w:pPr>
      <w:rPr>
        <w:rFonts w:ascii="Wingdings" w:hAnsi="Wingdings" w:hint="default"/>
      </w:rPr>
    </w:lvl>
    <w:lvl w:ilvl="6" w:tplc="041A0001" w:tentative="1">
      <w:start w:val="1"/>
      <w:numFmt w:val="bullet"/>
      <w:lvlText w:val=""/>
      <w:lvlJc w:val="left"/>
      <w:pPr>
        <w:tabs>
          <w:tab w:val="num" w:pos="5579"/>
        </w:tabs>
        <w:ind w:left="5579" w:hanging="360"/>
      </w:pPr>
      <w:rPr>
        <w:rFonts w:ascii="Symbol" w:hAnsi="Symbol" w:hint="default"/>
      </w:rPr>
    </w:lvl>
    <w:lvl w:ilvl="7" w:tplc="041A0003" w:tentative="1">
      <w:start w:val="1"/>
      <w:numFmt w:val="bullet"/>
      <w:lvlText w:val="o"/>
      <w:lvlJc w:val="left"/>
      <w:pPr>
        <w:tabs>
          <w:tab w:val="num" w:pos="6299"/>
        </w:tabs>
        <w:ind w:left="6299" w:hanging="360"/>
      </w:pPr>
      <w:rPr>
        <w:rFonts w:ascii="Courier New" w:hAnsi="Courier New" w:cs="Courier New" w:hint="default"/>
      </w:rPr>
    </w:lvl>
    <w:lvl w:ilvl="8" w:tplc="041A0005" w:tentative="1">
      <w:start w:val="1"/>
      <w:numFmt w:val="bullet"/>
      <w:lvlText w:val=""/>
      <w:lvlJc w:val="left"/>
      <w:pPr>
        <w:tabs>
          <w:tab w:val="num" w:pos="7019"/>
        </w:tabs>
        <w:ind w:left="7019" w:hanging="360"/>
      </w:pPr>
      <w:rPr>
        <w:rFonts w:ascii="Wingdings" w:hAnsi="Wingdings" w:hint="default"/>
      </w:rPr>
    </w:lvl>
  </w:abstractNum>
  <w:abstractNum w:abstractNumId="30" w15:restartNumberingAfterBreak="0">
    <w:nsid w:val="6BF26A7C"/>
    <w:multiLevelType w:val="multilevel"/>
    <w:tmpl w:val="C9E26B10"/>
    <w:lvl w:ilvl="0">
      <w:start w:val="1"/>
      <w:numFmt w:val="bullet"/>
      <w:lvlText w:val=""/>
      <w:lvlJc w:val="left"/>
      <w:pPr>
        <w:tabs>
          <w:tab w:val="num" w:pos="1003"/>
        </w:tabs>
        <w:ind w:left="1003" w:hanging="360"/>
      </w:pPr>
      <w:rPr>
        <w:rFonts w:ascii="Symbol" w:hAnsi="Symbol" w:hint="default"/>
      </w:rPr>
    </w:lvl>
    <w:lvl w:ilvl="1">
      <w:start w:val="1"/>
      <w:numFmt w:val="bullet"/>
      <w:lvlText w:val="o"/>
      <w:lvlJc w:val="left"/>
      <w:pPr>
        <w:tabs>
          <w:tab w:val="num" w:pos="1723"/>
        </w:tabs>
        <w:ind w:left="1723" w:hanging="360"/>
      </w:pPr>
      <w:rPr>
        <w:rFonts w:ascii="Courier New" w:hAnsi="Courier New" w:cs="Courier New" w:hint="default"/>
      </w:rPr>
    </w:lvl>
    <w:lvl w:ilvl="2">
      <w:start w:val="1"/>
      <w:numFmt w:val="bullet"/>
      <w:lvlText w:val=""/>
      <w:lvlJc w:val="left"/>
      <w:pPr>
        <w:tabs>
          <w:tab w:val="num" w:pos="2443"/>
        </w:tabs>
        <w:ind w:left="2443" w:hanging="360"/>
      </w:pPr>
      <w:rPr>
        <w:rFonts w:ascii="Wingdings" w:hAnsi="Wingdings" w:hint="default"/>
      </w:rPr>
    </w:lvl>
    <w:lvl w:ilvl="3">
      <w:start w:val="1"/>
      <w:numFmt w:val="bullet"/>
      <w:lvlText w:val=""/>
      <w:lvlJc w:val="left"/>
      <w:pPr>
        <w:tabs>
          <w:tab w:val="num" w:pos="3163"/>
        </w:tabs>
        <w:ind w:left="3163" w:hanging="360"/>
      </w:pPr>
      <w:rPr>
        <w:rFonts w:ascii="Symbol" w:hAnsi="Symbol" w:hint="default"/>
      </w:rPr>
    </w:lvl>
    <w:lvl w:ilvl="4">
      <w:start w:val="1"/>
      <w:numFmt w:val="bullet"/>
      <w:lvlText w:val="o"/>
      <w:lvlJc w:val="left"/>
      <w:pPr>
        <w:tabs>
          <w:tab w:val="num" w:pos="3883"/>
        </w:tabs>
        <w:ind w:left="3883" w:hanging="360"/>
      </w:pPr>
      <w:rPr>
        <w:rFonts w:ascii="Courier New" w:hAnsi="Courier New" w:cs="Courier New" w:hint="default"/>
      </w:rPr>
    </w:lvl>
    <w:lvl w:ilvl="5">
      <w:start w:val="1"/>
      <w:numFmt w:val="bullet"/>
      <w:lvlText w:val=""/>
      <w:lvlJc w:val="left"/>
      <w:pPr>
        <w:tabs>
          <w:tab w:val="num" w:pos="4603"/>
        </w:tabs>
        <w:ind w:left="4603" w:hanging="360"/>
      </w:pPr>
      <w:rPr>
        <w:rFonts w:ascii="Wingdings" w:hAnsi="Wingdings" w:hint="default"/>
      </w:rPr>
    </w:lvl>
    <w:lvl w:ilvl="6">
      <w:start w:val="1"/>
      <w:numFmt w:val="bullet"/>
      <w:lvlText w:val=""/>
      <w:lvlJc w:val="left"/>
      <w:pPr>
        <w:tabs>
          <w:tab w:val="num" w:pos="5323"/>
        </w:tabs>
        <w:ind w:left="5323" w:hanging="360"/>
      </w:pPr>
      <w:rPr>
        <w:rFonts w:ascii="Symbol" w:hAnsi="Symbol" w:hint="default"/>
      </w:rPr>
    </w:lvl>
    <w:lvl w:ilvl="7">
      <w:start w:val="1"/>
      <w:numFmt w:val="bullet"/>
      <w:lvlText w:val="o"/>
      <w:lvlJc w:val="left"/>
      <w:pPr>
        <w:tabs>
          <w:tab w:val="num" w:pos="6043"/>
        </w:tabs>
        <w:ind w:left="6043" w:hanging="360"/>
      </w:pPr>
      <w:rPr>
        <w:rFonts w:ascii="Courier New" w:hAnsi="Courier New" w:cs="Courier New" w:hint="default"/>
      </w:rPr>
    </w:lvl>
    <w:lvl w:ilvl="8">
      <w:start w:val="1"/>
      <w:numFmt w:val="bullet"/>
      <w:lvlText w:val=""/>
      <w:lvlJc w:val="left"/>
      <w:pPr>
        <w:tabs>
          <w:tab w:val="num" w:pos="6763"/>
        </w:tabs>
        <w:ind w:left="6763" w:hanging="360"/>
      </w:pPr>
      <w:rPr>
        <w:rFonts w:ascii="Wingdings" w:hAnsi="Wingdings" w:hint="default"/>
      </w:rPr>
    </w:lvl>
  </w:abstractNum>
  <w:abstractNum w:abstractNumId="31" w15:restartNumberingAfterBreak="0">
    <w:nsid w:val="70FD6AA5"/>
    <w:multiLevelType w:val="hybridMultilevel"/>
    <w:tmpl w:val="FFFFFFFF"/>
    <w:lvl w:ilvl="0" w:tplc="2272C368">
      <w:start w:val="1"/>
      <w:numFmt w:val="decimal"/>
      <w:lvlText w:val="%1."/>
      <w:lvlJc w:val="left"/>
      <w:pPr>
        <w:ind w:left="720" w:hanging="360"/>
      </w:pPr>
    </w:lvl>
    <w:lvl w:ilvl="1" w:tplc="DE947BEE">
      <w:start w:val="1"/>
      <w:numFmt w:val="lowerLetter"/>
      <w:lvlText w:val="%2."/>
      <w:lvlJc w:val="left"/>
      <w:pPr>
        <w:ind w:left="1440" w:hanging="360"/>
      </w:pPr>
    </w:lvl>
    <w:lvl w:ilvl="2" w:tplc="C68A4302">
      <w:start w:val="1"/>
      <w:numFmt w:val="lowerRoman"/>
      <w:lvlText w:val="%3."/>
      <w:lvlJc w:val="right"/>
      <w:pPr>
        <w:ind w:left="2160" w:hanging="180"/>
      </w:pPr>
    </w:lvl>
    <w:lvl w:ilvl="3" w:tplc="13201EEE">
      <w:start w:val="1"/>
      <w:numFmt w:val="decimal"/>
      <w:lvlText w:val="%4."/>
      <w:lvlJc w:val="left"/>
      <w:pPr>
        <w:ind w:left="2880" w:hanging="360"/>
      </w:pPr>
    </w:lvl>
    <w:lvl w:ilvl="4" w:tplc="D56E6EF4">
      <w:start w:val="1"/>
      <w:numFmt w:val="lowerLetter"/>
      <w:lvlText w:val="%5."/>
      <w:lvlJc w:val="left"/>
      <w:pPr>
        <w:ind w:left="3600" w:hanging="360"/>
      </w:pPr>
    </w:lvl>
    <w:lvl w:ilvl="5" w:tplc="07AA5934">
      <w:start w:val="1"/>
      <w:numFmt w:val="lowerRoman"/>
      <w:lvlText w:val="%6."/>
      <w:lvlJc w:val="right"/>
      <w:pPr>
        <w:ind w:left="4320" w:hanging="180"/>
      </w:pPr>
    </w:lvl>
    <w:lvl w:ilvl="6" w:tplc="738AD5FC">
      <w:start w:val="1"/>
      <w:numFmt w:val="decimal"/>
      <w:lvlText w:val="%7."/>
      <w:lvlJc w:val="left"/>
      <w:pPr>
        <w:ind w:left="5040" w:hanging="360"/>
      </w:pPr>
    </w:lvl>
    <w:lvl w:ilvl="7" w:tplc="C8DE9E6A">
      <w:start w:val="1"/>
      <w:numFmt w:val="lowerLetter"/>
      <w:lvlText w:val="%8."/>
      <w:lvlJc w:val="left"/>
      <w:pPr>
        <w:ind w:left="5760" w:hanging="360"/>
      </w:pPr>
    </w:lvl>
    <w:lvl w:ilvl="8" w:tplc="B7525F2C">
      <w:start w:val="1"/>
      <w:numFmt w:val="lowerRoman"/>
      <w:lvlText w:val="%9."/>
      <w:lvlJc w:val="right"/>
      <w:pPr>
        <w:ind w:left="6480" w:hanging="180"/>
      </w:pPr>
    </w:lvl>
  </w:abstractNum>
  <w:abstractNum w:abstractNumId="32" w15:restartNumberingAfterBreak="0">
    <w:nsid w:val="710E017E"/>
    <w:multiLevelType w:val="multilevel"/>
    <w:tmpl w:val="0DD295D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3" w15:restartNumberingAfterBreak="0">
    <w:nsid w:val="71AA469A"/>
    <w:multiLevelType w:val="hybridMultilevel"/>
    <w:tmpl w:val="A0741AB6"/>
    <w:lvl w:ilvl="0" w:tplc="041A000F">
      <w:start w:val="1"/>
      <w:numFmt w:val="decimal"/>
      <w:lvlText w:val="%1."/>
      <w:lvlJc w:val="left"/>
      <w:pPr>
        <w:tabs>
          <w:tab w:val="num" w:pos="1003"/>
        </w:tabs>
        <w:ind w:left="1003" w:hanging="360"/>
      </w:pPr>
      <w:rPr>
        <w:rFonts w:hint="default"/>
      </w:rPr>
    </w:lvl>
    <w:lvl w:ilvl="1" w:tplc="041A0003" w:tentative="1">
      <w:start w:val="1"/>
      <w:numFmt w:val="bullet"/>
      <w:lvlText w:val="o"/>
      <w:lvlJc w:val="left"/>
      <w:pPr>
        <w:tabs>
          <w:tab w:val="num" w:pos="1723"/>
        </w:tabs>
        <w:ind w:left="1723" w:hanging="360"/>
      </w:pPr>
      <w:rPr>
        <w:rFonts w:ascii="Courier New" w:hAnsi="Courier New" w:cs="Courier New" w:hint="default"/>
      </w:rPr>
    </w:lvl>
    <w:lvl w:ilvl="2" w:tplc="041A0005" w:tentative="1">
      <w:start w:val="1"/>
      <w:numFmt w:val="bullet"/>
      <w:lvlText w:val=""/>
      <w:lvlJc w:val="left"/>
      <w:pPr>
        <w:tabs>
          <w:tab w:val="num" w:pos="2443"/>
        </w:tabs>
        <w:ind w:left="2443" w:hanging="360"/>
      </w:pPr>
      <w:rPr>
        <w:rFonts w:ascii="Wingdings" w:hAnsi="Wingdings" w:hint="default"/>
      </w:rPr>
    </w:lvl>
    <w:lvl w:ilvl="3" w:tplc="041A0001" w:tentative="1">
      <w:start w:val="1"/>
      <w:numFmt w:val="bullet"/>
      <w:lvlText w:val=""/>
      <w:lvlJc w:val="left"/>
      <w:pPr>
        <w:tabs>
          <w:tab w:val="num" w:pos="3163"/>
        </w:tabs>
        <w:ind w:left="3163" w:hanging="360"/>
      </w:pPr>
      <w:rPr>
        <w:rFonts w:ascii="Symbol" w:hAnsi="Symbol" w:hint="default"/>
      </w:rPr>
    </w:lvl>
    <w:lvl w:ilvl="4" w:tplc="041A0003" w:tentative="1">
      <w:start w:val="1"/>
      <w:numFmt w:val="bullet"/>
      <w:lvlText w:val="o"/>
      <w:lvlJc w:val="left"/>
      <w:pPr>
        <w:tabs>
          <w:tab w:val="num" w:pos="3883"/>
        </w:tabs>
        <w:ind w:left="3883" w:hanging="360"/>
      </w:pPr>
      <w:rPr>
        <w:rFonts w:ascii="Courier New" w:hAnsi="Courier New" w:cs="Courier New" w:hint="default"/>
      </w:rPr>
    </w:lvl>
    <w:lvl w:ilvl="5" w:tplc="041A0005" w:tentative="1">
      <w:start w:val="1"/>
      <w:numFmt w:val="bullet"/>
      <w:lvlText w:val=""/>
      <w:lvlJc w:val="left"/>
      <w:pPr>
        <w:tabs>
          <w:tab w:val="num" w:pos="4603"/>
        </w:tabs>
        <w:ind w:left="4603" w:hanging="360"/>
      </w:pPr>
      <w:rPr>
        <w:rFonts w:ascii="Wingdings" w:hAnsi="Wingdings" w:hint="default"/>
      </w:rPr>
    </w:lvl>
    <w:lvl w:ilvl="6" w:tplc="041A0001" w:tentative="1">
      <w:start w:val="1"/>
      <w:numFmt w:val="bullet"/>
      <w:lvlText w:val=""/>
      <w:lvlJc w:val="left"/>
      <w:pPr>
        <w:tabs>
          <w:tab w:val="num" w:pos="5323"/>
        </w:tabs>
        <w:ind w:left="5323" w:hanging="360"/>
      </w:pPr>
      <w:rPr>
        <w:rFonts w:ascii="Symbol" w:hAnsi="Symbol" w:hint="default"/>
      </w:rPr>
    </w:lvl>
    <w:lvl w:ilvl="7" w:tplc="041A0003" w:tentative="1">
      <w:start w:val="1"/>
      <w:numFmt w:val="bullet"/>
      <w:lvlText w:val="o"/>
      <w:lvlJc w:val="left"/>
      <w:pPr>
        <w:tabs>
          <w:tab w:val="num" w:pos="6043"/>
        </w:tabs>
        <w:ind w:left="6043" w:hanging="360"/>
      </w:pPr>
      <w:rPr>
        <w:rFonts w:ascii="Courier New" w:hAnsi="Courier New" w:cs="Courier New" w:hint="default"/>
      </w:rPr>
    </w:lvl>
    <w:lvl w:ilvl="8" w:tplc="041A0005" w:tentative="1">
      <w:start w:val="1"/>
      <w:numFmt w:val="bullet"/>
      <w:lvlText w:val=""/>
      <w:lvlJc w:val="left"/>
      <w:pPr>
        <w:tabs>
          <w:tab w:val="num" w:pos="6763"/>
        </w:tabs>
        <w:ind w:left="6763" w:hanging="360"/>
      </w:pPr>
      <w:rPr>
        <w:rFonts w:ascii="Wingdings" w:hAnsi="Wingdings" w:hint="default"/>
      </w:rPr>
    </w:lvl>
  </w:abstractNum>
  <w:abstractNum w:abstractNumId="34" w15:restartNumberingAfterBreak="0">
    <w:nsid w:val="72FB450B"/>
    <w:multiLevelType w:val="hybridMultilevel"/>
    <w:tmpl w:val="E19234D8"/>
    <w:lvl w:ilvl="0" w:tplc="041A0001">
      <w:start w:val="1"/>
      <w:numFmt w:val="bullet"/>
      <w:lvlText w:val=""/>
      <w:lvlJc w:val="left"/>
      <w:pPr>
        <w:tabs>
          <w:tab w:val="num" w:pos="720"/>
        </w:tabs>
        <w:ind w:left="720"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54E7C63"/>
    <w:multiLevelType w:val="multilevel"/>
    <w:tmpl w:val="851C2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5965314"/>
    <w:multiLevelType w:val="hybridMultilevel"/>
    <w:tmpl w:val="C9E26B10"/>
    <w:lvl w:ilvl="0" w:tplc="041A0001">
      <w:start w:val="1"/>
      <w:numFmt w:val="bullet"/>
      <w:lvlText w:val=""/>
      <w:lvlJc w:val="left"/>
      <w:pPr>
        <w:tabs>
          <w:tab w:val="num" w:pos="1003"/>
        </w:tabs>
        <w:ind w:left="1003" w:hanging="360"/>
      </w:pPr>
      <w:rPr>
        <w:rFonts w:ascii="Symbol" w:hAnsi="Symbol" w:hint="default"/>
      </w:rPr>
    </w:lvl>
    <w:lvl w:ilvl="1" w:tplc="041A0003" w:tentative="1">
      <w:start w:val="1"/>
      <w:numFmt w:val="bullet"/>
      <w:lvlText w:val="o"/>
      <w:lvlJc w:val="left"/>
      <w:pPr>
        <w:tabs>
          <w:tab w:val="num" w:pos="1723"/>
        </w:tabs>
        <w:ind w:left="1723" w:hanging="360"/>
      </w:pPr>
      <w:rPr>
        <w:rFonts w:ascii="Courier New" w:hAnsi="Courier New" w:cs="Courier New" w:hint="default"/>
      </w:rPr>
    </w:lvl>
    <w:lvl w:ilvl="2" w:tplc="041A0005" w:tentative="1">
      <w:start w:val="1"/>
      <w:numFmt w:val="bullet"/>
      <w:lvlText w:val=""/>
      <w:lvlJc w:val="left"/>
      <w:pPr>
        <w:tabs>
          <w:tab w:val="num" w:pos="2443"/>
        </w:tabs>
        <w:ind w:left="2443" w:hanging="360"/>
      </w:pPr>
      <w:rPr>
        <w:rFonts w:ascii="Wingdings" w:hAnsi="Wingdings" w:hint="default"/>
      </w:rPr>
    </w:lvl>
    <w:lvl w:ilvl="3" w:tplc="041A0001" w:tentative="1">
      <w:start w:val="1"/>
      <w:numFmt w:val="bullet"/>
      <w:lvlText w:val=""/>
      <w:lvlJc w:val="left"/>
      <w:pPr>
        <w:tabs>
          <w:tab w:val="num" w:pos="3163"/>
        </w:tabs>
        <w:ind w:left="3163" w:hanging="360"/>
      </w:pPr>
      <w:rPr>
        <w:rFonts w:ascii="Symbol" w:hAnsi="Symbol" w:hint="default"/>
      </w:rPr>
    </w:lvl>
    <w:lvl w:ilvl="4" w:tplc="041A0003" w:tentative="1">
      <w:start w:val="1"/>
      <w:numFmt w:val="bullet"/>
      <w:lvlText w:val="o"/>
      <w:lvlJc w:val="left"/>
      <w:pPr>
        <w:tabs>
          <w:tab w:val="num" w:pos="3883"/>
        </w:tabs>
        <w:ind w:left="3883" w:hanging="360"/>
      </w:pPr>
      <w:rPr>
        <w:rFonts w:ascii="Courier New" w:hAnsi="Courier New" w:cs="Courier New" w:hint="default"/>
      </w:rPr>
    </w:lvl>
    <w:lvl w:ilvl="5" w:tplc="041A0005" w:tentative="1">
      <w:start w:val="1"/>
      <w:numFmt w:val="bullet"/>
      <w:lvlText w:val=""/>
      <w:lvlJc w:val="left"/>
      <w:pPr>
        <w:tabs>
          <w:tab w:val="num" w:pos="4603"/>
        </w:tabs>
        <w:ind w:left="4603" w:hanging="360"/>
      </w:pPr>
      <w:rPr>
        <w:rFonts w:ascii="Wingdings" w:hAnsi="Wingdings" w:hint="default"/>
      </w:rPr>
    </w:lvl>
    <w:lvl w:ilvl="6" w:tplc="041A0001" w:tentative="1">
      <w:start w:val="1"/>
      <w:numFmt w:val="bullet"/>
      <w:lvlText w:val=""/>
      <w:lvlJc w:val="left"/>
      <w:pPr>
        <w:tabs>
          <w:tab w:val="num" w:pos="5323"/>
        </w:tabs>
        <w:ind w:left="5323" w:hanging="360"/>
      </w:pPr>
      <w:rPr>
        <w:rFonts w:ascii="Symbol" w:hAnsi="Symbol" w:hint="default"/>
      </w:rPr>
    </w:lvl>
    <w:lvl w:ilvl="7" w:tplc="041A0003" w:tentative="1">
      <w:start w:val="1"/>
      <w:numFmt w:val="bullet"/>
      <w:lvlText w:val="o"/>
      <w:lvlJc w:val="left"/>
      <w:pPr>
        <w:tabs>
          <w:tab w:val="num" w:pos="6043"/>
        </w:tabs>
        <w:ind w:left="6043" w:hanging="360"/>
      </w:pPr>
      <w:rPr>
        <w:rFonts w:ascii="Courier New" w:hAnsi="Courier New" w:cs="Courier New" w:hint="default"/>
      </w:rPr>
    </w:lvl>
    <w:lvl w:ilvl="8" w:tplc="041A0005" w:tentative="1">
      <w:start w:val="1"/>
      <w:numFmt w:val="bullet"/>
      <w:lvlText w:val=""/>
      <w:lvlJc w:val="left"/>
      <w:pPr>
        <w:tabs>
          <w:tab w:val="num" w:pos="6763"/>
        </w:tabs>
        <w:ind w:left="6763" w:hanging="360"/>
      </w:pPr>
      <w:rPr>
        <w:rFonts w:ascii="Wingdings" w:hAnsi="Wingdings" w:hint="default"/>
      </w:rPr>
    </w:lvl>
  </w:abstractNum>
  <w:abstractNum w:abstractNumId="37" w15:restartNumberingAfterBreak="0">
    <w:nsid w:val="7C4B1464"/>
    <w:multiLevelType w:val="multilevel"/>
    <w:tmpl w:val="D004C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31"/>
  </w:num>
  <w:num w:numId="3">
    <w:abstractNumId w:val="14"/>
  </w:num>
  <w:num w:numId="4">
    <w:abstractNumId w:val="0"/>
  </w:num>
  <w:num w:numId="5">
    <w:abstractNumId w:val="16"/>
  </w:num>
  <w:num w:numId="6">
    <w:abstractNumId w:val="8"/>
  </w:num>
  <w:num w:numId="7">
    <w:abstractNumId w:val="11"/>
  </w:num>
  <w:num w:numId="8">
    <w:abstractNumId w:val="25"/>
  </w:num>
  <w:num w:numId="9">
    <w:abstractNumId w:val="24"/>
  </w:num>
  <w:num w:numId="10">
    <w:abstractNumId w:val="1"/>
  </w:num>
  <w:num w:numId="11">
    <w:abstractNumId w:val="2"/>
  </w:num>
  <w:num w:numId="12">
    <w:abstractNumId w:val="3"/>
  </w:num>
  <w:num w:numId="13">
    <w:abstractNumId w:val="4"/>
  </w:num>
  <w:num w:numId="14">
    <w:abstractNumId w:val="5"/>
  </w:num>
  <w:num w:numId="15">
    <w:abstractNumId w:val="6"/>
  </w:num>
  <w:num w:numId="16">
    <w:abstractNumId w:val="34"/>
  </w:num>
  <w:num w:numId="17">
    <w:abstractNumId w:val="7"/>
  </w:num>
  <w:num w:numId="18">
    <w:abstractNumId w:val="23"/>
  </w:num>
  <w:num w:numId="19">
    <w:abstractNumId w:val="15"/>
  </w:num>
  <w:num w:numId="20">
    <w:abstractNumId w:val="26"/>
  </w:num>
  <w:num w:numId="21">
    <w:abstractNumId w:val="20"/>
  </w:num>
  <w:num w:numId="22">
    <w:abstractNumId w:val="27"/>
  </w:num>
  <w:num w:numId="23">
    <w:abstractNumId w:val="9"/>
  </w:num>
  <w:num w:numId="24">
    <w:abstractNumId w:val="36"/>
  </w:num>
  <w:num w:numId="25">
    <w:abstractNumId w:val="30"/>
  </w:num>
  <w:num w:numId="26">
    <w:abstractNumId w:val="33"/>
  </w:num>
  <w:num w:numId="27">
    <w:abstractNumId w:val="18"/>
  </w:num>
  <w:num w:numId="28">
    <w:abstractNumId w:val="10"/>
  </w:num>
  <w:num w:numId="29">
    <w:abstractNumId w:val="29"/>
  </w:num>
  <w:num w:numId="30">
    <w:abstractNumId w:val="12"/>
  </w:num>
  <w:num w:numId="31">
    <w:abstractNumId w:val="17"/>
  </w:num>
  <w:num w:numId="32">
    <w:abstractNumId w:val="35"/>
  </w:num>
  <w:num w:numId="33">
    <w:abstractNumId w:val="13"/>
  </w:num>
  <w:num w:numId="34">
    <w:abstractNumId w:val="21"/>
  </w:num>
  <w:num w:numId="35">
    <w:abstractNumId w:val="37"/>
  </w:num>
  <w:num w:numId="36">
    <w:abstractNumId w:val="22"/>
  </w:num>
  <w:num w:numId="37">
    <w:abstractNumId w:val="24"/>
  </w:num>
  <w:num w:numId="38">
    <w:abstractNumId w:val="24"/>
  </w:num>
  <w:num w:numId="39">
    <w:abstractNumId w:val="24"/>
  </w:num>
  <w:num w:numId="40">
    <w:abstractNumId w:val="19"/>
  </w:num>
  <w:num w:numId="41">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025"/>
    <w:rsid w:val="00002480"/>
    <w:rsid w:val="00005D05"/>
    <w:rsid w:val="00006377"/>
    <w:rsid w:val="00010059"/>
    <w:rsid w:val="00017289"/>
    <w:rsid w:val="000231EF"/>
    <w:rsid w:val="00024B86"/>
    <w:rsid w:val="00031252"/>
    <w:rsid w:val="0003403B"/>
    <w:rsid w:val="00040DF8"/>
    <w:rsid w:val="00041518"/>
    <w:rsid w:val="0004372D"/>
    <w:rsid w:val="0004434F"/>
    <w:rsid w:val="00047249"/>
    <w:rsid w:val="00047A38"/>
    <w:rsid w:val="00051CC8"/>
    <w:rsid w:val="000607B8"/>
    <w:rsid w:val="0006312E"/>
    <w:rsid w:val="00063FF6"/>
    <w:rsid w:val="000745CD"/>
    <w:rsid w:val="00075239"/>
    <w:rsid w:val="00081B9D"/>
    <w:rsid w:val="00081DA8"/>
    <w:rsid w:val="000854BD"/>
    <w:rsid w:val="0009230B"/>
    <w:rsid w:val="00095430"/>
    <w:rsid w:val="000A36E2"/>
    <w:rsid w:val="000A453E"/>
    <w:rsid w:val="000B2F27"/>
    <w:rsid w:val="000B3501"/>
    <w:rsid w:val="000C1B1C"/>
    <w:rsid w:val="000D4224"/>
    <w:rsid w:val="000E0225"/>
    <w:rsid w:val="000E32C5"/>
    <w:rsid w:val="000E42AA"/>
    <w:rsid w:val="000F1765"/>
    <w:rsid w:val="000F4C42"/>
    <w:rsid w:val="00101B25"/>
    <w:rsid w:val="00102072"/>
    <w:rsid w:val="001129F9"/>
    <w:rsid w:val="00116372"/>
    <w:rsid w:val="00117BF8"/>
    <w:rsid w:val="00123170"/>
    <w:rsid w:val="00131897"/>
    <w:rsid w:val="0013460D"/>
    <w:rsid w:val="00135025"/>
    <w:rsid w:val="00144CF4"/>
    <w:rsid w:val="001518DF"/>
    <w:rsid w:val="001547C4"/>
    <w:rsid w:val="0016394A"/>
    <w:rsid w:val="001738CC"/>
    <w:rsid w:val="00173FCE"/>
    <w:rsid w:val="0017449F"/>
    <w:rsid w:val="00174810"/>
    <w:rsid w:val="00177A97"/>
    <w:rsid w:val="00183BA1"/>
    <w:rsid w:val="001A50F3"/>
    <w:rsid w:val="001A5C28"/>
    <w:rsid w:val="001B7F77"/>
    <w:rsid w:val="001C6852"/>
    <w:rsid w:val="001E12B3"/>
    <w:rsid w:val="001E3A95"/>
    <w:rsid w:val="001F2E0C"/>
    <w:rsid w:val="001F2EA9"/>
    <w:rsid w:val="002055CA"/>
    <w:rsid w:val="00213CDE"/>
    <w:rsid w:val="002278AB"/>
    <w:rsid w:val="002341DD"/>
    <w:rsid w:val="00234680"/>
    <w:rsid w:val="00236678"/>
    <w:rsid w:val="002420D0"/>
    <w:rsid w:val="00246CDE"/>
    <w:rsid w:val="00254272"/>
    <w:rsid w:val="00270F64"/>
    <w:rsid w:val="002724F7"/>
    <w:rsid w:val="00272CCD"/>
    <w:rsid w:val="0027593A"/>
    <w:rsid w:val="00294874"/>
    <w:rsid w:val="00296687"/>
    <w:rsid w:val="002967E1"/>
    <w:rsid w:val="00296C2D"/>
    <w:rsid w:val="002A2C73"/>
    <w:rsid w:val="002B0012"/>
    <w:rsid w:val="002B1FC7"/>
    <w:rsid w:val="002B7038"/>
    <w:rsid w:val="002C28C1"/>
    <w:rsid w:val="002E1F11"/>
    <w:rsid w:val="002F2B1B"/>
    <w:rsid w:val="002F5897"/>
    <w:rsid w:val="002F6364"/>
    <w:rsid w:val="003044F5"/>
    <w:rsid w:val="00313A15"/>
    <w:rsid w:val="00314E2B"/>
    <w:rsid w:val="00314E60"/>
    <w:rsid w:val="00315A07"/>
    <w:rsid w:val="003210EE"/>
    <w:rsid w:val="003212C0"/>
    <w:rsid w:val="00326A38"/>
    <w:rsid w:val="003310D1"/>
    <w:rsid w:val="00331C16"/>
    <w:rsid w:val="0033620B"/>
    <w:rsid w:val="00352DC6"/>
    <w:rsid w:val="00354486"/>
    <w:rsid w:val="003550E7"/>
    <w:rsid w:val="0036282C"/>
    <w:rsid w:val="00374865"/>
    <w:rsid w:val="00375489"/>
    <w:rsid w:val="00376A0D"/>
    <w:rsid w:val="003774F8"/>
    <w:rsid w:val="0038120C"/>
    <w:rsid w:val="00381297"/>
    <w:rsid w:val="00382D66"/>
    <w:rsid w:val="00384307"/>
    <w:rsid w:val="00394A8A"/>
    <w:rsid w:val="00396A57"/>
    <w:rsid w:val="003A045D"/>
    <w:rsid w:val="003A26AA"/>
    <w:rsid w:val="003A2C5B"/>
    <w:rsid w:val="003A5470"/>
    <w:rsid w:val="003A671D"/>
    <w:rsid w:val="003B5C95"/>
    <w:rsid w:val="003B6EE5"/>
    <w:rsid w:val="003D0BED"/>
    <w:rsid w:val="003D144E"/>
    <w:rsid w:val="003D3568"/>
    <w:rsid w:val="003D36C9"/>
    <w:rsid w:val="003E508B"/>
    <w:rsid w:val="003F2447"/>
    <w:rsid w:val="003F3EF1"/>
    <w:rsid w:val="003F6477"/>
    <w:rsid w:val="00407446"/>
    <w:rsid w:val="00407E98"/>
    <w:rsid w:val="00420979"/>
    <w:rsid w:val="00425FB7"/>
    <w:rsid w:val="00432E70"/>
    <w:rsid w:val="004338AC"/>
    <w:rsid w:val="004451D1"/>
    <w:rsid w:val="004575B2"/>
    <w:rsid w:val="00476348"/>
    <w:rsid w:val="00493109"/>
    <w:rsid w:val="0049393B"/>
    <w:rsid w:val="00493D81"/>
    <w:rsid w:val="00497621"/>
    <w:rsid w:val="004A3036"/>
    <w:rsid w:val="004A7EA4"/>
    <w:rsid w:val="004B549A"/>
    <w:rsid w:val="004B5660"/>
    <w:rsid w:val="004B57DF"/>
    <w:rsid w:val="004B7898"/>
    <w:rsid w:val="004B7E97"/>
    <w:rsid w:val="004C1214"/>
    <w:rsid w:val="004D1F7F"/>
    <w:rsid w:val="004D6E4D"/>
    <w:rsid w:val="004E1DF2"/>
    <w:rsid w:val="004F49C6"/>
    <w:rsid w:val="004F6167"/>
    <w:rsid w:val="00501EAA"/>
    <w:rsid w:val="00502CE4"/>
    <w:rsid w:val="005043EE"/>
    <w:rsid w:val="005054CF"/>
    <w:rsid w:val="005061FB"/>
    <w:rsid w:val="00507238"/>
    <w:rsid w:val="00511B34"/>
    <w:rsid w:val="00515446"/>
    <w:rsid w:val="00515742"/>
    <w:rsid w:val="0051789A"/>
    <w:rsid w:val="0052262A"/>
    <w:rsid w:val="00523BBA"/>
    <w:rsid w:val="005373A8"/>
    <w:rsid w:val="00543B59"/>
    <w:rsid w:val="00543EB8"/>
    <w:rsid w:val="00550FF0"/>
    <w:rsid w:val="00551045"/>
    <w:rsid w:val="005515CE"/>
    <w:rsid w:val="00553ED9"/>
    <w:rsid w:val="00563C2C"/>
    <w:rsid w:val="00564045"/>
    <w:rsid w:val="005679E8"/>
    <w:rsid w:val="00580049"/>
    <w:rsid w:val="00580902"/>
    <w:rsid w:val="00583777"/>
    <w:rsid w:val="00587492"/>
    <w:rsid w:val="00590FD0"/>
    <w:rsid w:val="00591F82"/>
    <w:rsid w:val="005922AA"/>
    <w:rsid w:val="005A1253"/>
    <w:rsid w:val="005A212E"/>
    <w:rsid w:val="005A44D9"/>
    <w:rsid w:val="005A52AA"/>
    <w:rsid w:val="005A6EE0"/>
    <w:rsid w:val="005B204E"/>
    <w:rsid w:val="005B2603"/>
    <w:rsid w:val="005C2012"/>
    <w:rsid w:val="005C3F8B"/>
    <w:rsid w:val="005C4B01"/>
    <w:rsid w:val="005C5554"/>
    <w:rsid w:val="005D0582"/>
    <w:rsid w:val="005D2F4C"/>
    <w:rsid w:val="005D36DA"/>
    <w:rsid w:val="005D568E"/>
    <w:rsid w:val="005D6599"/>
    <w:rsid w:val="005E1C7F"/>
    <w:rsid w:val="005E319F"/>
    <w:rsid w:val="005E4FAB"/>
    <w:rsid w:val="005F4A8F"/>
    <w:rsid w:val="005F7BF1"/>
    <w:rsid w:val="00603010"/>
    <w:rsid w:val="0061170B"/>
    <w:rsid w:val="00611A1D"/>
    <w:rsid w:val="00622F4F"/>
    <w:rsid w:val="00635225"/>
    <w:rsid w:val="0065633C"/>
    <w:rsid w:val="00662B4B"/>
    <w:rsid w:val="00662E54"/>
    <w:rsid w:val="00667338"/>
    <w:rsid w:val="00670B49"/>
    <w:rsid w:val="00673E8B"/>
    <w:rsid w:val="00674776"/>
    <w:rsid w:val="0067490C"/>
    <w:rsid w:val="00676FA3"/>
    <w:rsid w:val="00696F5A"/>
    <w:rsid w:val="006A0E35"/>
    <w:rsid w:val="006A317E"/>
    <w:rsid w:val="006A530C"/>
    <w:rsid w:val="006A6EB0"/>
    <w:rsid w:val="006A769A"/>
    <w:rsid w:val="006A7AB2"/>
    <w:rsid w:val="006B0EE1"/>
    <w:rsid w:val="006B31A2"/>
    <w:rsid w:val="006B3D79"/>
    <w:rsid w:val="006C3071"/>
    <w:rsid w:val="006C7521"/>
    <w:rsid w:val="006D0361"/>
    <w:rsid w:val="006D1087"/>
    <w:rsid w:val="006D23D7"/>
    <w:rsid w:val="006D5050"/>
    <w:rsid w:val="006D553C"/>
    <w:rsid w:val="006D6B14"/>
    <w:rsid w:val="006D7BCE"/>
    <w:rsid w:val="006F7F4E"/>
    <w:rsid w:val="00701307"/>
    <w:rsid w:val="007042A3"/>
    <w:rsid w:val="00713EB5"/>
    <w:rsid w:val="0071443C"/>
    <w:rsid w:val="007168E4"/>
    <w:rsid w:val="00723057"/>
    <w:rsid w:val="00725A93"/>
    <w:rsid w:val="00746CDE"/>
    <w:rsid w:val="00747A1D"/>
    <w:rsid w:val="00747E7A"/>
    <w:rsid w:val="00750888"/>
    <w:rsid w:val="00752208"/>
    <w:rsid w:val="00753010"/>
    <w:rsid w:val="00761AAF"/>
    <w:rsid w:val="00762BC3"/>
    <w:rsid w:val="00766A25"/>
    <w:rsid w:val="007720BA"/>
    <w:rsid w:val="007803D6"/>
    <w:rsid w:val="00780A25"/>
    <w:rsid w:val="00782F6F"/>
    <w:rsid w:val="00785FB2"/>
    <w:rsid w:val="00790325"/>
    <w:rsid w:val="00794E02"/>
    <w:rsid w:val="00797597"/>
    <w:rsid w:val="007A5D1B"/>
    <w:rsid w:val="007B1FF1"/>
    <w:rsid w:val="007B3E8C"/>
    <w:rsid w:val="007B454F"/>
    <w:rsid w:val="007B694F"/>
    <w:rsid w:val="007C3317"/>
    <w:rsid w:val="007D1476"/>
    <w:rsid w:val="007D29F9"/>
    <w:rsid w:val="007D5BE0"/>
    <w:rsid w:val="007F0AFC"/>
    <w:rsid w:val="007F0B45"/>
    <w:rsid w:val="007F1DAE"/>
    <w:rsid w:val="007F329F"/>
    <w:rsid w:val="007F6377"/>
    <w:rsid w:val="00801EE3"/>
    <w:rsid w:val="00804D21"/>
    <w:rsid w:val="00805E22"/>
    <w:rsid w:val="00805FFB"/>
    <w:rsid w:val="00817327"/>
    <w:rsid w:val="00822106"/>
    <w:rsid w:val="008272AC"/>
    <w:rsid w:val="008302FD"/>
    <w:rsid w:val="008303DC"/>
    <w:rsid w:val="0083161C"/>
    <w:rsid w:val="00831C4D"/>
    <w:rsid w:val="008322AB"/>
    <w:rsid w:val="00834EED"/>
    <w:rsid w:val="008379D7"/>
    <w:rsid w:val="00840233"/>
    <w:rsid w:val="008438EB"/>
    <w:rsid w:val="00843941"/>
    <w:rsid w:val="0086208B"/>
    <w:rsid w:val="00866819"/>
    <w:rsid w:val="00872FCC"/>
    <w:rsid w:val="00874DA0"/>
    <w:rsid w:val="00877426"/>
    <w:rsid w:val="00877E1F"/>
    <w:rsid w:val="008857F8"/>
    <w:rsid w:val="00886387"/>
    <w:rsid w:val="00890482"/>
    <w:rsid w:val="008925C8"/>
    <w:rsid w:val="00893643"/>
    <w:rsid w:val="008A1BCB"/>
    <w:rsid w:val="008B0097"/>
    <w:rsid w:val="008B33A3"/>
    <w:rsid w:val="008B4C8C"/>
    <w:rsid w:val="008B65E3"/>
    <w:rsid w:val="008B7582"/>
    <w:rsid w:val="008C0B5A"/>
    <w:rsid w:val="008D49F0"/>
    <w:rsid w:val="008E3330"/>
    <w:rsid w:val="008E463D"/>
    <w:rsid w:val="008E482A"/>
    <w:rsid w:val="008E5C50"/>
    <w:rsid w:val="008F4BDD"/>
    <w:rsid w:val="00902CC0"/>
    <w:rsid w:val="00903F04"/>
    <w:rsid w:val="009138C1"/>
    <w:rsid w:val="009269BA"/>
    <w:rsid w:val="0093397F"/>
    <w:rsid w:val="00935BCB"/>
    <w:rsid w:val="00940107"/>
    <w:rsid w:val="00942A5D"/>
    <w:rsid w:val="009462B2"/>
    <w:rsid w:val="00955EB1"/>
    <w:rsid w:val="00957B66"/>
    <w:rsid w:val="0096561F"/>
    <w:rsid w:val="00966AF5"/>
    <w:rsid w:val="00991309"/>
    <w:rsid w:val="0099402B"/>
    <w:rsid w:val="0099431A"/>
    <w:rsid w:val="00997095"/>
    <w:rsid w:val="009A0110"/>
    <w:rsid w:val="009A4C88"/>
    <w:rsid w:val="009B2958"/>
    <w:rsid w:val="009C1245"/>
    <w:rsid w:val="009C5AC6"/>
    <w:rsid w:val="009D28E3"/>
    <w:rsid w:val="009D2BEB"/>
    <w:rsid w:val="009D5A07"/>
    <w:rsid w:val="009E796F"/>
    <w:rsid w:val="009F2471"/>
    <w:rsid w:val="009F6D2F"/>
    <w:rsid w:val="00A00D41"/>
    <w:rsid w:val="00A015F9"/>
    <w:rsid w:val="00A11709"/>
    <w:rsid w:val="00A2240B"/>
    <w:rsid w:val="00A2493E"/>
    <w:rsid w:val="00A25303"/>
    <w:rsid w:val="00A320FE"/>
    <w:rsid w:val="00A47E8D"/>
    <w:rsid w:val="00A56AEA"/>
    <w:rsid w:val="00A61A74"/>
    <w:rsid w:val="00A81F29"/>
    <w:rsid w:val="00A85118"/>
    <w:rsid w:val="00A8531C"/>
    <w:rsid w:val="00AA088B"/>
    <w:rsid w:val="00AA3D26"/>
    <w:rsid w:val="00AB4B54"/>
    <w:rsid w:val="00AC391E"/>
    <w:rsid w:val="00AC608F"/>
    <w:rsid w:val="00AD2105"/>
    <w:rsid w:val="00AE2A81"/>
    <w:rsid w:val="00AE3ACE"/>
    <w:rsid w:val="00AE4C51"/>
    <w:rsid w:val="00AF053A"/>
    <w:rsid w:val="00AF372E"/>
    <w:rsid w:val="00AF6560"/>
    <w:rsid w:val="00B0212E"/>
    <w:rsid w:val="00B10D20"/>
    <w:rsid w:val="00B13973"/>
    <w:rsid w:val="00B13CC5"/>
    <w:rsid w:val="00B34970"/>
    <w:rsid w:val="00B50CA3"/>
    <w:rsid w:val="00B525E8"/>
    <w:rsid w:val="00B568AE"/>
    <w:rsid w:val="00B632EE"/>
    <w:rsid w:val="00B642FC"/>
    <w:rsid w:val="00B821D9"/>
    <w:rsid w:val="00B825F5"/>
    <w:rsid w:val="00B87AD1"/>
    <w:rsid w:val="00B9514F"/>
    <w:rsid w:val="00B957B1"/>
    <w:rsid w:val="00B97BCE"/>
    <w:rsid w:val="00BA1102"/>
    <w:rsid w:val="00BA5D85"/>
    <w:rsid w:val="00BA79E1"/>
    <w:rsid w:val="00BA7A57"/>
    <w:rsid w:val="00BA7D8B"/>
    <w:rsid w:val="00BB1923"/>
    <w:rsid w:val="00BB289F"/>
    <w:rsid w:val="00BB79A1"/>
    <w:rsid w:val="00BC1B7E"/>
    <w:rsid w:val="00BC5BE6"/>
    <w:rsid w:val="00BC6F0B"/>
    <w:rsid w:val="00BD445C"/>
    <w:rsid w:val="00BE15C5"/>
    <w:rsid w:val="00BE230D"/>
    <w:rsid w:val="00BE2699"/>
    <w:rsid w:val="00BF39DD"/>
    <w:rsid w:val="00BF7478"/>
    <w:rsid w:val="00C03DFE"/>
    <w:rsid w:val="00C0670C"/>
    <w:rsid w:val="00C11366"/>
    <w:rsid w:val="00C140CF"/>
    <w:rsid w:val="00C15A7C"/>
    <w:rsid w:val="00C224A2"/>
    <w:rsid w:val="00C2359D"/>
    <w:rsid w:val="00C330FF"/>
    <w:rsid w:val="00C43367"/>
    <w:rsid w:val="00C4505A"/>
    <w:rsid w:val="00C5546A"/>
    <w:rsid w:val="00C63A16"/>
    <w:rsid w:val="00C65DE0"/>
    <w:rsid w:val="00C74AEA"/>
    <w:rsid w:val="00C772BF"/>
    <w:rsid w:val="00C7730B"/>
    <w:rsid w:val="00C82A5C"/>
    <w:rsid w:val="00C87C1C"/>
    <w:rsid w:val="00C9372F"/>
    <w:rsid w:val="00C95307"/>
    <w:rsid w:val="00CA26E5"/>
    <w:rsid w:val="00CA3705"/>
    <w:rsid w:val="00CB103F"/>
    <w:rsid w:val="00CB16EA"/>
    <w:rsid w:val="00CB24CD"/>
    <w:rsid w:val="00CB25BD"/>
    <w:rsid w:val="00CB339F"/>
    <w:rsid w:val="00CB49FA"/>
    <w:rsid w:val="00CC0980"/>
    <w:rsid w:val="00CC382C"/>
    <w:rsid w:val="00CC5337"/>
    <w:rsid w:val="00CD4AF8"/>
    <w:rsid w:val="00CD5D2B"/>
    <w:rsid w:val="00CD6DDE"/>
    <w:rsid w:val="00CD7DE8"/>
    <w:rsid w:val="00CE17D2"/>
    <w:rsid w:val="00CE4119"/>
    <w:rsid w:val="00CE6833"/>
    <w:rsid w:val="00CF05AF"/>
    <w:rsid w:val="00CF19FC"/>
    <w:rsid w:val="00CF4AD2"/>
    <w:rsid w:val="00D00BE1"/>
    <w:rsid w:val="00D01963"/>
    <w:rsid w:val="00D05D9B"/>
    <w:rsid w:val="00D10130"/>
    <w:rsid w:val="00D10C5C"/>
    <w:rsid w:val="00D20DF1"/>
    <w:rsid w:val="00D22301"/>
    <w:rsid w:val="00D316CC"/>
    <w:rsid w:val="00D41FD8"/>
    <w:rsid w:val="00D42951"/>
    <w:rsid w:val="00D45398"/>
    <w:rsid w:val="00D46F7C"/>
    <w:rsid w:val="00D5254C"/>
    <w:rsid w:val="00D55C18"/>
    <w:rsid w:val="00D70CF0"/>
    <w:rsid w:val="00D7792A"/>
    <w:rsid w:val="00D902FC"/>
    <w:rsid w:val="00D91455"/>
    <w:rsid w:val="00DA33C8"/>
    <w:rsid w:val="00DA5842"/>
    <w:rsid w:val="00DA6ED2"/>
    <w:rsid w:val="00DA7875"/>
    <w:rsid w:val="00DB22FA"/>
    <w:rsid w:val="00DB35E1"/>
    <w:rsid w:val="00DC2DF3"/>
    <w:rsid w:val="00DC4D54"/>
    <w:rsid w:val="00DD0371"/>
    <w:rsid w:val="00DD22EF"/>
    <w:rsid w:val="00DD4C3B"/>
    <w:rsid w:val="00DE4951"/>
    <w:rsid w:val="00E006AD"/>
    <w:rsid w:val="00E04894"/>
    <w:rsid w:val="00E05D97"/>
    <w:rsid w:val="00E10E67"/>
    <w:rsid w:val="00E12C07"/>
    <w:rsid w:val="00E12D90"/>
    <w:rsid w:val="00E14CB7"/>
    <w:rsid w:val="00E1533E"/>
    <w:rsid w:val="00E17CC4"/>
    <w:rsid w:val="00E2465F"/>
    <w:rsid w:val="00E27DE8"/>
    <w:rsid w:val="00E40B55"/>
    <w:rsid w:val="00E41816"/>
    <w:rsid w:val="00E5047A"/>
    <w:rsid w:val="00E50DAA"/>
    <w:rsid w:val="00E562C2"/>
    <w:rsid w:val="00E56EBA"/>
    <w:rsid w:val="00E645C7"/>
    <w:rsid w:val="00E7021C"/>
    <w:rsid w:val="00E775BD"/>
    <w:rsid w:val="00E85C9B"/>
    <w:rsid w:val="00E92292"/>
    <w:rsid w:val="00E92D0D"/>
    <w:rsid w:val="00E96774"/>
    <w:rsid w:val="00EA4FD6"/>
    <w:rsid w:val="00EA641F"/>
    <w:rsid w:val="00EB0396"/>
    <w:rsid w:val="00EB5A35"/>
    <w:rsid w:val="00EC62AD"/>
    <w:rsid w:val="00ED13B2"/>
    <w:rsid w:val="00ED1E4D"/>
    <w:rsid w:val="00ED2E75"/>
    <w:rsid w:val="00ED56B2"/>
    <w:rsid w:val="00ED5BAB"/>
    <w:rsid w:val="00EE0A4F"/>
    <w:rsid w:val="00EF07AF"/>
    <w:rsid w:val="00F0242E"/>
    <w:rsid w:val="00F048A7"/>
    <w:rsid w:val="00F07024"/>
    <w:rsid w:val="00F26A32"/>
    <w:rsid w:val="00F335EE"/>
    <w:rsid w:val="00F37E46"/>
    <w:rsid w:val="00F4248E"/>
    <w:rsid w:val="00F44948"/>
    <w:rsid w:val="00F4743E"/>
    <w:rsid w:val="00F47670"/>
    <w:rsid w:val="00F62A95"/>
    <w:rsid w:val="00F65E4A"/>
    <w:rsid w:val="00F72BFB"/>
    <w:rsid w:val="00F73319"/>
    <w:rsid w:val="00F76653"/>
    <w:rsid w:val="00F81B81"/>
    <w:rsid w:val="00F932C5"/>
    <w:rsid w:val="00FA2076"/>
    <w:rsid w:val="00FB0919"/>
    <w:rsid w:val="00FB5059"/>
    <w:rsid w:val="00FC1828"/>
    <w:rsid w:val="00FC1CD8"/>
    <w:rsid w:val="00FC2885"/>
    <w:rsid w:val="00FC39A5"/>
    <w:rsid w:val="00FC6D35"/>
    <w:rsid w:val="00FD19CE"/>
    <w:rsid w:val="00FD4682"/>
    <w:rsid w:val="00FE129B"/>
    <w:rsid w:val="00FE2D46"/>
    <w:rsid w:val="00FE3D8B"/>
    <w:rsid w:val="00FF21E2"/>
    <w:rsid w:val="00FF2D17"/>
    <w:rsid w:val="00FF37CB"/>
    <w:rsid w:val="228ECF30"/>
    <w:rsid w:val="28F72BC2"/>
    <w:rsid w:val="3052AC59"/>
    <w:rsid w:val="333ADCE3"/>
    <w:rsid w:val="352A2ED4"/>
    <w:rsid w:val="4EB9903A"/>
    <w:rsid w:val="70EAA95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8F196D2"/>
  <w15:chartTrackingRefBased/>
  <w15:docId w15:val="{2C12E88B-C59F-4D19-9710-B5525B7C7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aliases w:val="Obican tekst"/>
    <w:qFormat/>
    <w:rsid w:val="00750888"/>
    <w:pPr>
      <w:spacing w:before="120" w:after="120"/>
    </w:pPr>
    <w:rPr>
      <w:rFonts w:ascii="Arial" w:hAnsi="Arial"/>
      <w:sz w:val="24"/>
      <w:szCs w:val="24"/>
      <w:lang w:val="hr-HR" w:eastAsia="hr-HR"/>
    </w:rPr>
  </w:style>
  <w:style w:type="paragraph" w:styleId="Heading1">
    <w:name w:val="heading 1"/>
    <w:basedOn w:val="Normal"/>
    <w:next w:val="Normal"/>
    <w:qFormat/>
    <w:rsid w:val="00272CCD"/>
    <w:pPr>
      <w:pageBreakBefore/>
      <w:numPr>
        <w:numId w:val="39"/>
      </w:numPr>
      <w:spacing w:before="240" w:after="360"/>
      <w:outlineLvl w:val="0"/>
    </w:pPr>
    <w:rPr>
      <w:b/>
      <w:bCs/>
      <w:sz w:val="28"/>
    </w:rPr>
  </w:style>
  <w:style w:type="paragraph" w:styleId="Heading2">
    <w:name w:val="heading 2"/>
    <w:basedOn w:val="Normal"/>
    <w:next w:val="Normal"/>
    <w:autoRedefine/>
    <w:qFormat/>
    <w:rsid w:val="00F048A7"/>
    <w:pPr>
      <w:keepNext/>
      <w:numPr>
        <w:ilvl w:val="1"/>
        <w:numId w:val="39"/>
      </w:numPr>
      <w:spacing w:before="360" w:after="240"/>
      <w:outlineLvl w:val="1"/>
    </w:pPr>
    <w:rPr>
      <w:rFonts w:cs="Arial"/>
      <w:b/>
      <w:bCs/>
      <w:iCs/>
      <w:sz w:val="28"/>
      <w:szCs w:val="28"/>
    </w:rPr>
  </w:style>
  <w:style w:type="paragraph" w:styleId="Heading3">
    <w:name w:val="heading 3"/>
    <w:basedOn w:val="Normal"/>
    <w:next w:val="Normal"/>
    <w:autoRedefine/>
    <w:qFormat/>
    <w:rsid w:val="008B4C8C"/>
    <w:pPr>
      <w:keepNext/>
      <w:numPr>
        <w:ilvl w:val="2"/>
        <w:numId w:val="39"/>
      </w:numPr>
      <w:spacing w:before="360" w:after="180"/>
      <w:outlineLvl w:val="2"/>
    </w:pPr>
    <w:rPr>
      <w:rFonts w:cs="Arial"/>
      <w:b/>
      <w:bCs/>
    </w:rPr>
  </w:style>
  <w:style w:type="paragraph" w:styleId="Heading4">
    <w:name w:val="heading 4"/>
    <w:basedOn w:val="Normal"/>
    <w:next w:val="Normal"/>
    <w:qFormat/>
    <w:rsid w:val="008B4C8C"/>
    <w:pPr>
      <w:keepNext/>
      <w:numPr>
        <w:ilvl w:val="3"/>
        <w:numId w:val="39"/>
      </w:numPr>
      <w:spacing w:before="240" w:after="60"/>
      <w:outlineLvl w:val="3"/>
    </w:pPr>
    <w:rPr>
      <w:bCs/>
      <w:i/>
      <w:szCs w:val="28"/>
    </w:rPr>
  </w:style>
  <w:style w:type="paragraph" w:styleId="Heading5">
    <w:name w:val="heading 5"/>
    <w:basedOn w:val="Normal"/>
    <w:next w:val="Normal"/>
    <w:qFormat/>
    <w:rsid w:val="008B4C8C"/>
    <w:pPr>
      <w:numPr>
        <w:ilvl w:val="4"/>
        <w:numId w:val="39"/>
      </w:numPr>
      <w:spacing w:before="240" w:after="60"/>
      <w:outlineLvl w:val="4"/>
    </w:pPr>
    <w:rPr>
      <w:bCs/>
      <w:iCs/>
      <w:szCs w:val="26"/>
    </w:rPr>
  </w:style>
  <w:style w:type="paragraph" w:styleId="Heading6">
    <w:name w:val="heading 6"/>
    <w:basedOn w:val="Normal"/>
    <w:next w:val="Normal"/>
    <w:qFormat/>
    <w:rsid w:val="008B4C8C"/>
    <w:pPr>
      <w:numPr>
        <w:ilvl w:val="5"/>
        <w:numId w:val="39"/>
      </w:numPr>
      <w:spacing w:before="240" w:after="60"/>
      <w:outlineLvl w:val="5"/>
    </w:pPr>
    <w:rPr>
      <w:bCs/>
      <w:i/>
      <w:szCs w:val="22"/>
    </w:rPr>
  </w:style>
  <w:style w:type="paragraph" w:styleId="Heading7">
    <w:name w:val="heading 7"/>
    <w:basedOn w:val="Normal"/>
    <w:next w:val="Normal"/>
    <w:qFormat/>
    <w:rsid w:val="008B4C8C"/>
    <w:pPr>
      <w:numPr>
        <w:ilvl w:val="6"/>
        <w:numId w:val="39"/>
      </w:numPr>
      <w:spacing w:before="240" w:after="60"/>
      <w:outlineLvl w:val="6"/>
    </w:pPr>
  </w:style>
  <w:style w:type="paragraph" w:styleId="Heading8">
    <w:name w:val="heading 8"/>
    <w:basedOn w:val="Normal"/>
    <w:next w:val="Normal"/>
    <w:qFormat/>
    <w:rsid w:val="008B4C8C"/>
    <w:pPr>
      <w:numPr>
        <w:ilvl w:val="7"/>
        <w:numId w:val="39"/>
      </w:numPr>
      <w:spacing w:before="240" w:after="60"/>
      <w:outlineLvl w:val="7"/>
    </w:pPr>
    <w:rPr>
      <w:i/>
      <w:iCs/>
    </w:rPr>
  </w:style>
  <w:style w:type="paragraph" w:styleId="Heading9">
    <w:name w:val="heading 9"/>
    <w:basedOn w:val="Normal"/>
    <w:next w:val="Normal"/>
    <w:qFormat/>
    <w:rsid w:val="008B4C8C"/>
    <w:pPr>
      <w:numPr>
        <w:ilvl w:val="8"/>
        <w:numId w:val="39"/>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od">
    <w:name w:val="kod"/>
    <w:basedOn w:val="Normal"/>
    <w:rsid w:val="00B87AD1"/>
    <w:pPr>
      <w:spacing w:before="240" w:after="240"/>
      <w:ind w:left="708"/>
    </w:pPr>
    <w:rPr>
      <w:rFonts w:ascii="Courier New" w:hAnsi="Courier New"/>
      <w:sz w:val="22"/>
    </w:rPr>
  </w:style>
  <w:style w:type="paragraph" w:customStyle="1" w:styleId="Naslovtablice">
    <w:name w:val="Naslov tablice"/>
    <w:basedOn w:val="Normal"/>
    <w:next w:val="Normal"/>
    <w:autoRedefine/>
    <w:rsid w:val="005B2603"/>
    <w:pPr>
      <w:spacing w:before="240" w:after="240"/>
      <w:jc w:val="center"/>
    </w:pPr>
    <w:rPr>
      <w:rFonts w:cs="Arial"/>
      <w:i/>
    </w:rPr>
  </w:style>
  <w:style w:type="paragraph" w:styleId="Caption">
    <w:name w:val="caption"/>
    <w:basedOn w:val="Normal"/>
    <w:next w:val="Normal"/>
    <w:autoRedefine/>
    <w:qFormat/>
    <w:rsid w:val="00ED5BAB"/>
    <w:pPr>
      <w:spacing w:before="240"/>
      <w:jc w:val="center"/>
    </w:pPr>
    <w:rPr>
      <w:bCs/>
      <w:i/>
      <w:szCs w:val="20"/>
    </w:rPr>
  </w:style>
  <w:style w:type="paragraph" w:customStyle="1" w:styleId="Slika">
    <w:name w:val="Slika"/>
    <w:basedOn w:val="Normal"/>
    <w:next w:val="Naslovslike"/>
    <w:autoRedefine/>
    <w:rsid w:val="00420979"/>
    <w:pPr>
      <w:spacing w:before="240" w:after="240"/>
      <w:jc w:val="center"/>
    </w:pPr>
    <w:rPr>
      <w:noProof/>
      <w:sz w:val="22"/>
    </w:rPr>
  </w:style>
  <w:style w:type="paragraph" w:customStyle="1" w:styleId="Mjestoidatum">
    <w:name w:val="Mjesto i datum"/>
    <w:basedOn w:val="Normal"/>
    <w:link w:val="MjestoidatumChar"/>
    <w:rsid w:val="009138C1"/>
    <w:pPr>
      <w:jc w:val="center"/>
    </w:pPr>
    <w:rPr>
      <w:sz w:val="28"/>
    </w:rPr>
  </w:style>
  <w:style w:type="paragraph" w:styleId="TOC1">
    <w:name w:val="toc 1"/>
    <w:basedOn w:val="Normal"/>
    <w:next w:val="Normal"/>
    <w:autoRedefine/>
    <w:uiPriority w:val="39"/>
    <w:rsid w:val="001F2E0C"/>
    <w:pPr>
      <w:tabs>
        <w:tab w:val="left" w:pos="480"/>
        <w:tab w:val="right" w:leader="dot" w:pos="9060"/>
      </w:tabs>
      <w:spacing w:before="240"/>
    </w:pPr>
    <w:rPr>
      <w:rFonts w:cs="Arial"/>
      <w:noProof/>
      <w:szCs w:val="28"/>
    </w:rPr>
  </w:style>
  <w:style w:type="paragraph" w:styleId="TOC2">
    <w:name w:val="toc 2"/>
    <w:basedOn w:val="Normal"/>
    <w:next w:val="Normal"/>
    <w:autoRedefine/>
    <w:semiHidden/>
    <w:rsid w:val="00ED5BAB"/>
    <w:pPr>
      <w:tabs>
        <w:tab w:val="left" w:pos="960"/>
        <w:tab w:val="right" w:leader="dot" w:pos="9060"/>
      </w:tabs>
      <w:ind w:left="240"/>
    </w:pPr>
    <w:rPr>
      <w:rFonts w:cs="Arial"/>
      <w:noProof/>
    </w:rPr>
  </w:style>
  <w:style w:type="paragraph" w:styleId="TOC3">
    <w:name w:val="toc 3"/>
    <w:basedOn w:val="Normal"/>
    <w:next w:val="Normal"/>
    <w:autoRedefine/>
    <w:semiHidden/>
    <w:rsid w:val="00ED5BAB"/>
    <w:pPr>
      <w:tabs>
        <w:tab w:val="left" w:pos="1440"/>
        <w:tab w:val="right" w:leader="dot" w:pos="9060"/>
      </w:tabs>
      <w:ind w:left="480"/>
    </w:pPr>
    <w:rPr>
      <w:rFonts w:cs="Arial"/>
      <w:noProof/>
      <w:sz w:val="22"/>
      <w:szCs w:val="22"/>
    </w:rPr>
  </w:style>
  <w:style w:type="paragraph" w:customStyle="1" w:styleId="Naslovslike">
    <w:name w:val="Naslov slike"/>
    <w:basedOn w:val="Normal"/>
    <w:next w:val="Normal"/>
    <w:rsid w:val="00B87AD1"/>
    <w:pPr>
      <w:spacing w:before="240" w:after="240"/>
      <w:jc w:val="center"/>
    </w:pPr>
    <w:rPr>
      <w:rFonts w:cs="Arial"/>
      <w:i/>
      <w:noProof/>
      <w:szCs w:val="22"/>
    </w:rPr>
  </w:style>
  <w:style w:type="character" w:customStyle="1" w:styleId="MjestoidatumChar">
    <w:name w:val="Mjesto i datum Char"/>
    <w:link w:val="Mjestoidatum"/>
    <w:rsid w:val="009138C1"/>
    <w:rPr>
      <w:rFonts w:ascii="Arial" w:hAnsi="Arial"/>
      <w:sz w:val="28"/>
      <w:szCs w:val="24"/>
      <w:lang w:val="hr-HR" w:eastAsia="hr-HR" w:bidi="ar-SA"/>
    </w:rPr>
  </w:style>
  <w:style w:type="character" w:customStyle="1" w:styleId="hiperlink">
    <w:name w:val="hiperlink"/>
    <w:rsid w:val="005B2603"/>
    <w:rPr>
      <w:rFonts w:ascii="Arial" w:hAnsi="Arial"/>
      <w:color w:val="0000FF"/>
      <w:sz w:val="22"/>
      <w:u w:val="single"/>
      <w:lang w:val="hr-HR"/>
    </w:rPr>
  </w:style>
  <w:style w:type="paragraph" w:customStyle="1" w:styleId="Autordokumenta">
    <w:name w:val="Autor dokumenta"/>
    <w:basedOn w:val="Normal"/>
    <w:next w:val="Heading1"/>
    <w:autoRedefine/>
    <w:rsid w:val="009138C1"/>
    <w:pPr>
      <w:spacing w:before="240" w:after="240"/>
      <w:jc w:val="center"/>
    </w:pPr>
    <w:rPr>
      <w:bCs/>
      <w:i/>
    </w:rPr>
  </w:style>
  <w:style w:type="paragraph" w:customStyle="1" w:styleId="Naslovdokumenta">
    <w:name w:val="Naslov dokumenta"/>
    <w:basedOn w:val="Normal"/>
    <w:next w:val="Autordokumenta"/>
    <w:rsid w:val="005B2603"/>
    <w:pPr>
      <w:spacing w:before="240" w:after="240"/>
      <w:jc w:val="center"/>
    </w:pPr>
    <w:rPr>
      <w:b/>
      <w:sz w:val="36"/>
    </w:rPr>
  </w:style>
  <w:style w:type="character" w:styleId="Hyperlink">
    <w:name w:val="Hyperlink"/>
    <w:uiPriority w:val="99"/>
    <w:rsid w:val="00750888"/>
    <w:rPr>
      <w:color w:val="0000FF"/>
      <w:u w:val="single"/>
    </w:rPr>
  </w:style>
  <w:style w:type="paragraph" w:styleId="Header">
    <w:name w:val="header"/>
    <w:basedOn w:val="Normal"/>
    <w:rsid w:val="00F73319"/>
    <w:pPr>
      <w:tabs>
        <w:tab w:val="center" w:pos="4703"/>
        <w:tab w:val="right" w:pos="9406"/>
      </w:tabs>
    </w:pPr>
  </w:style>
  <w:style w:type="paragraph" w:styleId="Footer">
    <w:name w:val="footer"/>
    <w:basedOn w:val="Normal"/>
    <w:rsid w:val="00F73319"/>
    <w:pPr>
      <w:tabs>
        <w:tab w:val="center" w:pos="4703"/>
        <w:tab w:val="right" w:pos="9406"/>
      </w:tabs>
    </w:pPr>
  </w:style>
  <w:style w:type="character" w:styleId="PageNumber">
    <w:name w:val="page number"/>
    <w:basedOn w:val="DefaultParagraphFont"/>
    <w:rsid w:val="00F73319"/>
  </w:style>
  <w:style w:type="paragraph" w:styleId="BalloonText">
    <w:name w:val="Balloon Text"/>
    <w:basedOn w:val="Normal"/>
    <w:semiHidden/>
    <w:rsid w:val="001F2E0C"/>
    <w:rPr>
      <w:rFonts w:ascii="Tahoma" w:hAnsi="Tahoma" w:cs="Tahoma"/>
      <w:sz w:val="16"/>
      <w:szCs w:val="16"/>
    </w:rPr>
  </w:style>
  <w:style w:type="paragraph" w:styleId="DocumentMap">
    <w:name w:val="Document Map"/>
    <w:basedOn w:val="Normal"/>
    <w:link w:val="DocumentMapChar"/>
    <w:rsid w:val="00CD5D2B"/>
    <w:rPr>
      <w:rFonts w:ascii="Times New Roman" w:hAnsi="Times New Roman"/>
    </w:rPr>
  </w:style>
  <w:style w:type="character" w:customStyle="1" w:styleId="DocumentMapChar">
    <w:name w:val="Document Map Char"/>
    <w:link w:val="DocumentMap"/>
    <w:rsid w:val="00CD5D2B"/>
    <w:rPr>
      <w:sz w:val="24"/>
      <w:szCs w:val="24"/>
      <w:lang w:val="hr-HR" w:eastAsia="hr-HR"/>
    </w:rPr>
  </w:style>
  <w:style w:type="paragraph" w:styleId="ListParagraph">
    <w:name w:val="List Paragraph"/>
    <w:basedOn w:val="Normal"/>
    <w:uiPriority w:val="34"/>
    <w:qFormat/>
    <w:pPr>
      <w:ind w:left="720"/>
      <w:contextualSpacing/>
    </w:pPr>
  </w:style>
  <w:style w:type="table" w:styleId="TableGrid">
    <w:name w:val="Table Grid"/>
    <w:basedOn w:val="TableNormal"/>
    <w:rsid w:val="008A1B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en.wikipedia.org/wiki/Suffix_tree" TargetMode="Externa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stackoverflow.com/questions/9452701/ukkonens-suffix-tree-algorithm-in-plain-english"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en.wikipedia.org/wiki/Ukkonen%27s_algorithm"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www.cs.helsinki.fi/u/ukkonen/SuffixT1.pdf" TargetMode="External"/><Relationship Id="rId28"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en.wikipedia.org/wiki/Trie" TargetMode="External"/><Relationship Id="rId30"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unny\Desktop\rasipbook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rasipbook_template.dot</Template>
  <TotalTime>124</TotalTime>
  <Pages>1</Pages>
  <Words>1033</Words>
  <Characters>5892</Characters>
  <Application>Microsoft Office Word</Application>
  <DocSecurity>0</DocSecurity>
  <Lines>49</Lines>
  <Paragraphs>13</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Sveučilište u Zagrebu</vt:lpstr>
      <vt:lpstr>Sveučilište u Zagrebu</vt:lpstr>
    </vt:vector>
  </TitlesOfParts>
  <Company>FER</Company>
  <LinksUpToDate>false</LinksUpToDate>
  <CharactersWithSpaces>6912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Sveučilište u Zagrebu</dc:title>
  <dc:subject/>
  <dc:creator>Sinisa Tomic</dc:creator>
  <cp:keywords/>
  <dc:description/>
  <cp:lastModifiedBy>Mislav Markovic</cp:lastModifiedBy>
  <cp:revision>39</cp:revision>
  <cp:lastPrinted>2019-01-14T22:41:00Z</cp:lastPrinted>
  <dcterms:created xsi:type="dcterms:W3CDTF">2019-01-14T22:22:00Z</dcterms:created>
  <dcterms:modified xsi:type="dcterms:W3CDTF">2019-01-24T23:57:00Z</dcterms:modified>
</cp:coreProperties>
</file>