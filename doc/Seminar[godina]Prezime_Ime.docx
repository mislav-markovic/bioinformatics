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:rsidR="00750888" w:rsidRDefault="00750888" w:rsidP="00750888"/>
    <w:p w:rsidR="00501EAA" w:rsidRPr="00501EAA" w:rsidRDefault="00501EAA" w:rsidP="00750888">
      <w:pPr>
        <w:pStyle w:val="Naslovdokumenta"/>
      </w:pPr>
      <w:r w:rsidRPr="00501EAA">
        <w:t>Naslov seminarskog rada</w:t>
      </w:r>
    </w:p>
    <w:p w:rsidR="00501EAA" w:rsidRDefault="00501EAA" w:rsidP="009138C1">
      <w:pPr>
        <w:pStyle w:val="Autordokumenta"/>
      </w:pPr>
      <w:r w:rsidRPr="00501EAA">
        <w:t xml:space="preserve">Ime </w:t>
      </w:r>
      <w:r w:rsidR="009138C1">
        <w:t>i p</w:t>
      </w:r>
      <w:r w:rsidRPr="00501EAA">
        <w:t>rezime</w:t>
      </w:r>
      <w:r w:rsidR="009138C1">
        <w:t xml:space="preserve"> studenta</w:t>
      </w:r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Ime i prezime</w:t>
      </w:r>
      <w:r>
        <w:t xml:space="preserve"> voditelja</w:t>
      </w:r>
    </w:p>
    <w:p w:rsidR="00750888" w:rsidRDefault="00750888" w:rsidP="00750888"/>
    <w:p w:rsidR="00750888" w:rsidRDefault="00750888" w:rsidP="00750888"/>
    <w:p w:rsidR="001F2E0C" w:rsidRDefault="001F2E0C" w:rsidP="00750888"/>
    <w:p w:rsidR="001F2E0C" w:rsidRDefault="001F2E0C" w:rsidP="00750888"/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9138C1">
      <w:pPr>
        <w:pStyle w:val="Mjestoidatum"/>
      </w:pPr>
      <w:r>
        <w:t xml:space="preserve">Zagreb, </w:t>
      </w:r>
      <w:r w:rsidR="009138C1">
        <w:t>mjesec, godina</w:t>
      </w:r>
    </w:p>
    <w:p w:rsidR="008B4C8C" w:rsidRDefault="00750888" w:rsidP="008B4C8C">
      <w:r>
        <w:lastRenderedPageBreak/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6A769A" w:rsidRDefault="00750888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987575" w:history="1">
        <w:r w:rsidR="006A769A" w:rsidRPr="00FF102E">
          <w:rPr>
            <w:rStyle w:val="Hiperveza"/>
          </w:rPr>
          <w:t>1.</w:t>
        </w:r>
        <w:r w:rsidR="006A769A"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="006A769A" w:rsidRPr="00FF102E">
          <w:rPr>
            <w:rStyle w:val="Hiperveza"/>
          </w:rPr>
          <w:t>Uvod</w:t>
        </w:r>
        <w:r w:rsidR="006A769A">
          <w:rPr>
            <w:webHidden/>
          </w:rPr>
          <w:tab/>
        </w:r>
        <w:r w:rsidR="006A769A">
          <w:rPr>
            <w:webHidden/>
          </w:rPr>
          <w:fldChar w:fldCharType="begin"/>
        </w:r>
        <w:r w:rsidR="006A769A">
          <w:rPr>
            <w:webHidden/>
          </w:rPr>
          <w:instrText xml:space="preserve"> PAGEREF _Toc159987575 \h </w:instrText>
        </w:r>
        <w:r w:rsidR="006A769A">
          <w:rPr>
            <w:webHidden/>
          </w:rPr>
          <w:fldChar w:fldCharType="separate"/>
        </w:r>
        <w:r w:rsidR="0099402B">
          <w:rPr>
            <w:webHidden/>
          </w:rPr>
          <w:t>1</w:t>
        </w:r>
        <w:r w:rsidR="006A769A"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6" w:history="1">
        <w:r w:rsidRPr="00FF102E">
          <w:rPr>
            <w:rStyle w:val="Hiperveza"/>
            <w:lang w:val="pl-PL"/>
          </w:rPr>
          <w:t>2.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  <w:lang w:val="pl-PL"/>
          </w:rPr>
          <w:t>Seminarski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_Toc159987576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7" w:history="1">
        <w:r w:rsidRPr="00FF102E">
          <w:rPr>
            <w:rStyle w:val="Hiperveza"/>
          </w:rPr>
          <w:t>3.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_Toc159987577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8" w:history="1">
        <w:r w:rsidRPr="00FF102E">
          <w:rPr>
            <w:rStyle w:val="Hiperveza"/>
          </w:rPr>
          <w:t>4.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_Toc159987578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A769A" w:rsidRDefault="006A769A">
      <w:pPr>
        <w:pStyle w:val="Sadraj1"/>
        <w:rPr>
          <w:rFonts w:ascii="Times New Roman" w:hAnsi="Times New Roman" w:cs="Times New Roman"/>
          <w:szCs w:val="24"/>
          <w:lang w:val="en-US" w:eastAsia="en-US" w:bidi="he-IL"/>
        </w:rPr>
      </w:pPr>
      <w:hyperlink w:anchor="_Toc159987579" w:history="1">
        <w:r w:rsidRPr="00FF102E">
          <w:rPr>
            <w:rStyle w:val="Hiperveza"/>
          </w:rPr>
          <w:t>5.</w:t>
        </w:r>
        <w:r>
          <w:rPr>
            <w:rFonts w:ascii="Times New Roman" w:hAnsi="Times New Roman" w:cs="Times New Roman"/>
            <w:szCs w:val="24"/>
            <w:lang w:val="en-US" w:eastAsia="en-US" w:bidi="he-IL"/>
          </w:rPr>
          <w:tab/>
        </w:r>
        <w:r w:rsidRPr="00FF102E">
          <w:rPr>
            <w:rStyle w:val="Hiperveza"/>
          </w:rPr>
          <w:t>Sažetak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_Toc159987579 \h </w:instrText>
        </w:r>
        <w:r>
          <w:rPr>
            <w:webHidden/>
          </w:rPr>
          <w:fldChar w:fldCharType="separate"/>
        </w:r>
        <w:r w:rsidR="0099402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0888" w:rsidRDefault="00750888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7"/>
          <w:footerReference w:type="even" r:id="rId8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750888" w:rsidP="00A56AEA">
      <w:pPr>
        <w:pStyle w:val="Naslov1"/>
      </w:pPr>
      <w:bookmarkStart w:id="0" w:name="_Toc73793693"/>
      <w:bookmarkStart w:id="1" w:name="_Toc73794263"/>
      <w:bookmarkStart w:id="2" w:name="_Toc113812202"/>
      <w:bookmarkStart w:id="3" w:name="_Toc159987575"/>
      <w:r>
        <w:lastRenderedPageBreak/>
        <w:t>Uvod</w:t>
      </w:r>
      <w:bookmarkEnd w:id="0"/>
      <w:bookmarkEnd w:id="1"/>
      <w:bookmarkEnd w:id="2"/>
      <w:bookmarkEnd w:id="3"/>
    </w:p>
    <w:p w:rsidR="0099402B" w:rsidRDefault="0099402B" w:rsidP="0099402B"/>
    <w:p w:rsidR="0033620B" w:rsidRDefault="0033620B" w:rsidP="0099402B"/>
    <w:p w:rsidR="0033620B" w:rsidRDefault="0033620B" w:rsidP="0099402B"/>
    <w:p w:rsidR="0099402B" w:rsidRDefault="0099402B" w:rsidP="0099402B"/>
    <w:p w:rsidR="0099402B" w:rsidRPr="0099402B" w:rsidRDefault="0099402B" w:rsidP="0099402B"/>
    <w:p w:rsidR="00750888" w:rsidRDefault="00750888" w:rsidP="00A56AEA">
      <w:pPr>
        <w:pStyle w:val="Naslov1"/>
        <w:rPr>
          <w:lang w:val="pl-PL"/>
        </w:rPr>
      </w:pPr>
      <w:bookmarkStart w:id="4" w:name="_Toc159987576"/>
      <w:r>
        <w:rPr>
          <w:lang w:val="pl-PL"/>
        </w:rPr>
        <w:lastRenderedPageBreak/>
        <w:t>Seminarski rad</w:t>
      </w:r>
      <w:bookmarkEnd w:id="4"/>
    </w:p>
    <w:p w:rsidR="002F5A4D" w:rsidRDefault="002F5A4D" w:rsidP="002F5A4D">
      <w:pPr>
        <w:pStyle w:val="Naslov2"/>
      </w:pPr>
      <w:bookmarkStart w:id="5" w:name="_Toc113812271"/>
      <w:bookmarkStart w:id="6" w:name="_Toc159987577"/>
      <w:r>
        <w:t>Sufiksna stabla</w:t>
      </w:r>
    </w:p>
    <w:p w:rsidR="005761EE" w:rsidRDefault="005761EE" w:rsidP="005761EE">
      <w:pPr>
        <w:tabs>
          <w:tab w:val="left" w:pos="2760"/>
        </w:tabs>
        <w:ind w:left="432"/>
      </w:pPr>
      <w:r w:rsidRPr="005761EE">
        <w:rPr>
          <w:i/>
        </w:rPr>
        <w:t>def</w:t>
      </w:r>
      <w:r>
        <w:t xml:space="preserve">. </w:t>
      </w:r>
      <w:r w:rsidRPr="005761EE">
        <w:t xml:space="preserve">Sufiksno stablo za niz </w:t>
      </w:r>
      <w:r w:rsidRPr="005761EE">
        <w:rPr>
          <w:b/>
        </w:rPr>
        <w:t>S</w:t>
      </w:r>
      <w:r w:rsidRPr="005761EE">
        <w:t xml:space="preserve"> duljine </w:t>
      </w:r>
      <w:r w:rsidRPr="005761EE">
        <w:rPr>
          <w:b/>
        </w:rPr>
        <w:t>n</w:t>
      </w:r>
      <w:r w:rsidRPr="005761EE">
        <w:t xml:space="preserve"> definirano je kao stablo za koje vrijedi</w:t>
      </w:r>
      <w:r>
        <w:t>:</w:t>
      </w:r>
    </w:p>
    <w:p w:rsidR="005761EE" w:rsidRP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Stablo ima </w:t>
      </w:r>
      <w:r w:rsidRPr="005761EE">
        <w:t>točno</w:t>
      </w:r>
      <w:r>
        <w:t xml:space="preserve"> </w:t>
      </w:r>
      <w:r w:rsidRPr="005761EE">
        <w:rPr>
          <w:b/>
        </w:rPr>
        <w:t>n</w:t>
      </w:r>
      <w:r>
        <w:t xml:space="preserve"> listova numeriranih od </w:t>
      </w:r>
      <w:r w:rsidRPr="005761EE">
        <w:rPr>
          <w:b/>
        </w:rPr>
        <w:t>1</w:t>
      </w:r>
      <w:r>
        <w:t xml:space="preserve"> do </w:t>
      </w:r>
      <w:r w:rsidRPr="005761EE">
        <w:rPr>
          <w:b/>
        </w:rPr>
        <w:t>n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Izuzev korijena stabla, svaki unutarnji </w:t>
      </w:r>
      <w:r w:rsidRPr="005761EE">
        <w:t>č</w:t>
      </w:r>
      <w:r>
        <w:t>vor ima barem dva djeteta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>Svaki rub ozna</w:t>
      </w:r>
      <w:r w:rsidR="00DD11CE" w:rsidRPr="005761EE">
        <w:t>č</w:t>
      </w:r>
      <w:r>
        <w:t xml:space="preserve">en je sa podnizom od niza </w:t>
      </w:r>
      <w:r w:rsidRPr="00DD11CE">
        <w:rPr>
          <w:b/>
        </w:rPr>
        <w:t>S</w:t>
      </w:r>
    </w:p>
    <w:p w:rsidR="005761E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Dva ruba istog </w:t>
      </w:r>
      <w:r w:rsidR="00DD11CE" w:rsidRPr="005761EE">
        <w:t>č</w:t>
      </w:r>
      <w:r>
        <w:t>vora ne mogu imati oznaku koja po</w:t>
      </w:r>
      <w:r w:rsidR="00DD11CE" w:rsidRPr="005761EE">
        <w:t>č</w:t>
      </w:r>
      <w:r>
        <w:t>inje jednakim znakom</w:t>
      </w:r>
    </w:p>
    <w:p w:rsidR="005761EE" w:rsidRPr="00DD11CE" w:rsidRDefault="005761EE" w:rsidP="005761EE">
      <w:pPr>
        <w:pStyle w:val="Odlomakpopisa"/>
        <w:numPr>
          <w:ilvl w:val="0"/>
          <w:numId w:val="39"/>
        </w:numPr>
        <w:tabs>
          <w:tab w:val="left" w:pos="2760"/>
        </w:tabs>
      </w:pPr>
      <w:r>
        <w:t xml:space="preserve">Niz dobiven povezivanjem znakova od korijena prema listu </w:t>
      </w:r>
      <w:r w:rsidRPr="00DD11CE">
        <w:rPr>
          <w:b/>
          <w:i/>
        </w:rPr>
        <w:t>i</w:t>
      </w:r>
      <w:r>
        <w:t xml:space="preserve"> jednak je sufiksu </w:t>
      </w:r>
      <w:r w:rsidRPr="00DD11CE">
        <w:rPr>
          <w:b/>
        </w:rPr>
        <w:t>S[i..n]</w:t>
      </w:r>
      <w:r>
        <w:t xml:space="preserve"> za i od </w:t>
      </w:r>
      <w:r w:rsidRPr="00DD11CE">
        <w:rPr>
          <w:b/>
        </w:rPr>
        <w:t>1</w:t>
      </w:r>
      <w:r>
        <w:t xml:space="preserve"> do </w:t>
      </w:r>
      <w:r w:rsidRPr="00DD11CE">
        <w:rPr>
          <w:b/>
        </w:rPr>
        <w:t>n</w:t>
      </w:r>
    </w:p>
    <w:p w:rsidR="00DD11CE" w:rsidRPr="005761EE" w:rsidRDefault="00DD11CE" w:rsidP="00DD11CE">
      <w:pPr>
        <w:tabs>
          <w:tab w:val="left" w:pos="2760"/>
        </w:tabs>
        <w:ind w:left="792"/>
      </w:pPr>
      <w:r w:rsidRPr="00DD11CE">
        <w:t xml:space="preserve">Iz razloga sto takvo stablo ne postoji za sve nizove, na niz </w:t>
      </w:r>
      <w:r w:rsidRPr="00DD11CE">
        <w:rPr>
          <w:b/>
        </w:rPr>
        <w:t>S</w:t>
      </w:r>
      <w:r w:rsidRPr="00DD11CE">
        <w:t xml:space="preserve"> se dodaje terminalni simbol koji nije vidljiv u nizu znakova (uobičajeno </w:t>
      </w:r>
      <w:r w:rsidRPr="00DD11CE">
        <w:rPr>
          <w:b/>
        </w:rPr>
        <w:t>$</w:t>
      </w:r>
      <w:r w:rsidRPr="00DD11CE">
        <w:t xml:space="preserve">). To osigurava da niti </w:t>
      </w:r>
      <w:r w:rsidRPr="00DD11CE">
        <w:rPr>
          <w:b/>
        </w:rPr>
        <w:t>jedan sufiks nije prefiks nekog drugog sufiksa</w:t>
      </w:r>
      <w:r w:rsidRPr="00DD11CE">
        <w:t xml:space="preserve">, te da će postojati točno </w:t>
      </w:r>
      <w:r w:rsidRPr="00DD11CE">
        <w:rPr>
          <w:b/>
        </w:rPr>
        <w:t>n</w:t>
      </w:r>
      <w:r w:rsidRPr="00DD11CE">
        <w:t xml:space="preserve"> listova, po jedan za svaki s</w:t>
      </w:r>
      <w:bookmarkStart w:id="7" w:name="_GoBack"/>
      <w:bookmarkEnd w:id="7"/>
      <w:r w:rsidRPr="00DD11CE">
        <w:t>ufiks od niza S.</w:t>
      </w:r>
    </w:p>
    <w:p w:rsidR="00750888" w:rsidRDefault="00750888" w:rsidP="00A56AEA">
      <w:pPr>
        <w:pStyle w:val="Naslov1"/>
      </w:pPr>
      <w:r>
        <w:lastRenderedPageBreak/>
        <w:t>Zaključak</w:t>
      </w:r>
      <w:bookmarkStart w:id="8" w:name="_Toc73793800"/>
      <w:bookmarkStart w:id="9" w:name="_Toc73794370"/>
      <w:bookmarkStart w:id="10" w:name="_Toc113812272"/>
      <w:bookmarkEnd w:id="5"/>
      <w:bookmarkEnd w:id="6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CD5D2B" w:rsidRDefault="00CD5D2B" w:rsidP="00CD5D2B">
      <w:pPr>
        <w:pStyle w:val="Naslov1"/>
      </w:pPr>
      <w:bookmarkStart w:id="11" w:name="_Toc159987578"/>
      <w:bookmarkStart w:id="12" w:name="_Toc159987579"/>
      <w:r>
        <w:lastRenderedPageBreak/>
        <w:t>Sažetak</w:t>
      </w:r>
      <w:bookmarkEnd w:id="12"/>
    </w:p>
    <w:p w:rsidR="00750888" w:rsidRDefault="00750888" w:rsidP="00A56AEA">
      <w:pPr>
        <w:pStyle w:val="Naslov1"/>
      </w:pPr>
      <w:r>
        <w:lastRenderedPageBreak/>
        <w:t>Literatura</w:t>
      </w:r>
      <w:bookmarkEnd w:id="8"/>
      <w:bookmarkEnd w:id="9"/>
      <w:bookmarkEnd w:id="10"/>
      <w:bookmarkEnd w:id="11"/>
    </w:p>
    <w:p w:rsidR="00ED13B2" w:rsidRDefault="00ED13B2" w:rsidP="00ED13B2"/>
    <w:p w:rsidR="00ED13B2" w:rsidRDefault="00ED13B2" w:rsidP="00ED13B2"/>
    <w:p w:rsidR="00ED13B2" w:rsidRDefault="00ED13B2" w:rsidP="00ED13B2"/>
    <w:p w:rsidR="00ED13B2" w:rsidRDefault="00ED13B2" w:rsidP="00ED13B2"/>
    <w:p w:rsidR="00ED13B2" w:rsidRPr="00ED13B2" w:rsidRDefault="00ED13B2" w:rsidP="00ED13B2"/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F048A7" w:rsidRPr="00750888" w:rsidRDefault="00F048A7" w:rsidP="00750888"/>
    <w:sectPr w:rsidR="00F048A7" w:rsidRPr="00750888" w:rsidSect="00374865">
      <w:headerReference w:type="even" r:id="rId9"/>
      <w:headerReference w:type="default" r:id="rId10"/>
      <w:footerReference w:type="default" r:id="rId11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012" w:rsidRDefault="002B0012" w:rsidP="00750888">
      <w:r>
        <w:separator/>
      </w:r>
    </w:p>
    <w:p w:rsidR="002B0012" w:rsidRDefault="002B0012" w:rsidP="00750888"/>
    <w:p w:rsidR="002B0012" w:rsidRDefault="002B0012" w:rsidP="00750888"/>
    <w:p w:rsidR="002B0012" w:rsidRDefault="002B0012"/>
  </w:endnote>
  <w:endnote w:type="continuationSeparator" w:id="0">
    <w:p w:rsidR="002B0012" w:rsidRDefault="002B0012" w:rsidP="00750888">
      <w:r>
        <w:continuationSeparator/>
      </w:r>
    </w:p>
    <w:p w:rsidR="002B0012" w:rsidRDefault="002B0012" w:rsidP="00750888"/>
    <w:p w:rsidR="002B0012" w:rsidRDefault="002B0012" w:rsidP="00750888"/>
    <w:p w:rsidR="002B0012" w:rsidRDefault="002B00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 w:rsidP="00F73319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CD5D2B">
      <w:rPr>
        <w:rStyle w:val="Brojstranice"/>
        <w:noProof/>
      </w:rPr>
      <w:t>3</w:t>
    </w:r>
    <w:r>
      <w:rPr>
        <w:rStyle w:val="Brojstranice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012" w:rsidRDefault="002B0012" w:rsidP="00750888">
      <w:r>
        <w:separator/>
      </w:r>
    </w:p>
    <w:p w:rsidR="002B0012" w:rsidRDefault="002B0012" w:rsidP="00750888"/>
    <w:p w:rsidR="002B0012" w:rsidRDefault="002B0012" w:rsidP="00750888"/>
    <w:p w:rsidR="002B0012" w:rsidRDefault="002B0012"/>
  </w:footnote>
  <w:footnote w:type="continuationSeparator" w:id="0">
    <w:p w:rsidR="002B0012" w:rsidRDefault="002B0012" w:rsidP="00750888">
      <w:r>
        <w:continuationSeparator/>
      </w:r>
    </w:p>
    <w:p w:rsidR="002B0012" w:rsidRDefault="002B0012" w:rsidP="00750888"/>
    <w:p w:rsidR="002B0012" w:rsidRDefault="002B0012" w:rsidP="00750888"/>
    <w:p w:rsidR="002B0012" w:rsidRDefault="002B00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319" w:rsidRDefault="00F73319">
    <w:pPr>
      <w:pStyle w:val="Zaglavlje"/>
    </w:pPr>
  </w:p>
  <w:p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CAE76B8"/>
    <w:multiLevelType w:val="hybridMultilevel"/>
    <w:tmpl w:val="742664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5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3"/>
  </w:num>
  <w:num w:numId="28">
    <w:abstractNumId w:val="17"/>
  </w:num>
  <w:num w:numId="29">
    <w:abstractNumId w:val="33"/>
  </w:num>
  <w:num w:numId="30">
    <w:abstractNumId w:val="14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E1F11"/>
    <w:rsid w:val="002F2B1B"/>
    <w:rsid w:val="002F5897"/>
    <w:rsid w:val="002F5A4D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761EE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5D2B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11CE"/>
    <w:rsid w:val="00DD22EF"/>
    <w:rsid w:val="00DE4951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80DACD"/>
  <w15:chartTrackingRefBased/>
  <w15:docId w15:val="{3FC313A4-64A7-41F2-BA0F-3386B334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Naslov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Naslov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Naslov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Naslov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Naslov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Naslov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Naslov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Zadanifontodlomka">
    <w:name w:val="Default Paragraph Font"/>
    <w:semiHidden/>
  </w:style>
  <w:style w:type="table" w:default="1" w:styleId="Obinatablic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semiHidden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Opisslike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Sadraj1">
    <w:name w:val="toc 1"/>
    <w:basedOn w:val="Normal"/>
    <w:next w:val="Normal"/>
    <w:autoRedefine/>
    <w:semiHidden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Sadraj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Sadraj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Naslov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iperveza">
    <w:name w:val="Hyperlink"/>
    <w:rsid w:val="00750888"/>
    <w:rPr>
      <w:color w:val="0000FF"/>
      <w:u w:val="single"/>
    </w:rPr>
  </w:style>
  <w:style w:type="paragraph" w:styleId="Zaglavlje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Podnoje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Brojstranice">
    <w:name w:val="page number"/>
    <w:basedOn w:val="Zadanifontodlomka"/>
    <w:rsid w:val="00F73319"/>
  </w:style>
  <w:style w:type="paragraph" w:styleId="Tekstbalonia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Kartadokumenta">
    <w:name w:val="Document Map"/>
    <w:basedOn w:val="Normal"/>
    <w:link w:val="KartadokumentaChar"/>
    <w:rsid w:val="00CD5D2B"/>
    <w:rPr>
      <w:rFonts w:ascii="Times New Roman" w:hAnsi="Times New Roman"/>
    </w:rPr>
  </w:style>
  <w:style w:type="character" w:customStyle="1" w:styleId="KartadokumentaChar">
    <w:name w:val="Karta dokumenta Char"/>
    <w:link w:val="Kartadokumenta"/>
    <w:rsid w:val="00CD5D2B"/>
    <w:rPr>
      <w:sz w:val="24"/>
      <w:szCs w:val="24"/>
      <w:lang w:val="hr-HR" w:eastAsia="hr-HR"/>
    </w:rPr>
  </w:style>
  <w:style w:type="character" w:styleId="Tekstrezerviranogmjesta">
    <w:name w:val="Placeholder Text"/>
    <w:basedOn w:val="Zadanifontodlomka"/>
    <w:uiPriority w:val="99"/>
    <w:unhideWhenUsed/>
    <w:rsid w:val="005761EE"/>
    <w:rPr>
      <w:color w:val="808080"/>
    </w:rPr>
  </w:style>
  <w:style w:type="paragraph" w:styleId="Odlomakpopisa">
    <w:name w:val="List Paragraph"/>
    <w:basedOn w:val="Normal"/>
    <w:uiPriority w:val="72"/>
    <w:qFormat/>
    <w:rsid w:val="0057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0</TotalTime>
  <Pages>8</Pages>
  <Words>180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FER</Company>
  <LinksUpToDate>false</LinksUpToDate>
  <CharactersWithSpaces>1408</CharactersWithSpaces>
  <SharedDoc>false</SharedDoc>
  <HLinks>
    <vt:vector size="30" baseType="variant">
      <vt:variant>
        <vt:i4>1769484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1769485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1769474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1769472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Filip Matijević</cp:lastModifiedBy>
  <cp:revision>2</cp:revision>
  <cp:lastPrinted>2007-02-23T11:47:00Z</cp:lastPrinted>
  <dcterms:created xsi:type="dcterms:W3CDTF">2019-01-06T11:53:00Z</dcterms:created>
  <dcterms:modified xsi:type="dcterms:W3CDTF">2019-01-06T11:53:00Z</dcterms:modified>
</cp:coreProperties>
</file>